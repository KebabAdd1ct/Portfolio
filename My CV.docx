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4="http://schemas.microsoft.com/office/drawing/2010/main" mc:Ignorable="w14 w15 w16se w16cid w16 w16cex wp14">
  <w:body>
    <w:tbl>
      <w:tblPr>
        <w:tblW w:w="0" w:type="auto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7E99CE77" w:rsidTr="5BCB36D3" w14:paraId="66F2106E">
        <w:trPr>
          <w:trHeight w:val="1728"/>
        </w:trPr>
        <w:tc>
          <w:tcPr>
            <w:tcW w:w="6396" w:type="dxa"/>
            <w:tcMar/>
          </w:tcPr>
          <w:p w:rsidR="7E99CE77" w:rsidP="7E99CE77" w:rsidRDefault="7E99CE77" w14:paraId="40FEB009" w14:textId="31C758A5">
            <w:pPr>
              <w:pStyle w:val="Titel"/>
              <w:rPr>
                <w:noProof/>
              </w:rPr>
            </w:pPr>
            <w:r w:rsidRPr="7E99CE77" w:rsidR="7E99CE77">
              <w:rPr>
                <w:noProof/>
              </w:rPr>
              <w:t>Ibrahim Bati</w:t>
            </w:r>
          </w:p>
          <w:p w:rsidR="7E99CE77" w:rsidP="7E99CE77" w:rsidRDefault="7E99CE77" w14:paraId="5AB39174" w14:textId="72229A5E">
            <w:pPr>
              <w:pStyle w:val="Ondertitel"/>
              <w:rPr>
                <w:noProof/>
              </w:rPr>
            </w:pPr>
            <w:r w:rsidRPr="5BCB36D3" w:rsidR="7A1BEF76">
              <w:rPr>
                <w:noProof/>
              </w:rPr>
              <w:t>Fullstack Software Developer</w:t>
            </w:r>
          </w:p>
        </w:tc>
        <w:tc>
          <w:tcPr>
            <w:tcW w:w="480" w:type="dxa"/>
            <w:tcMar/>
          </w:tcPr>
          <w:p w:rsidR="7E99CE77" w:rsidP="7E99CE77" w:rsidRDefault="7E99CE77" w14:noSpellErr="1" w14:paraId="06611318" w14:textId="5DD25FC9">
            <w:pPr>
              <w:rPr>
                <w:noProof/>
              </w:rPr>
            </w:pPr>
          </w:p>
        </w:tc>
        <w:tc>
          <w:tcPr>
            <w:tcW w:w="3576" w:type="dxa"/>
            <w:vMerge w:val="restart"/>
            <w:tcMar/>
            <w:vAlign w:val="bottom"/>
          </w:tcPr>
          <w:p w:rsidR="7E99CE77" w:rsidP="5BCB36D3" w:rsidRDefault="7E99CE77" w14:paraId="19634BEF" w14:textId="430FEEFF">
            <w:pPr>
              <w:pStyle w:val="Standaard"/>
              <w:spacing w:before="0" w:beforeAutospacing="off" w:after="0" w:afterAutospacing="off"/>
              <w:ind w:left="0"/>
              <w:rPr>
                <w:rFonts w:ascii="Arial Nova" w:hAnsi="Arial Nova" w:eastAsia="Arial" w:cs="Arial"/>
                <w:b w:val="1"/>
                <w:bCs w:val="1"/>
                <w:noProof/>
                <w:sz w:val="18"/>
                <w:szCs w:val="18"/>
                <w:lang w:val="nl-NL"/>
              </w:rPr>
            </w:pPr>
            <w:r w:rsidRPr="5BCB36D3" w:rsidR="1555E146">
              <w:rPr>
                <w:rFonts w:ascii="Arial Nova" w:hAnsi="Arial Nova" w:eastAsia="Arial" w:cs="Arial"/>
                <w:noProof/>
                <w:sz w:val="18"/>
                <w:szCs w:val="18"/>
                <w:lang w:val="nl-NL"/>
              </w:rPr>
              <w:t xml:space="preserve">        </w:t>
            </w:r>
            <w:r w:rsidRPr="5BCB36D3" w:rsidR="1555E146">
              <w:rPr>
                <w:rFonts w:ascii="Arial Nova" w:hAnsi="Arial Nova" w:eastAsia="Arial" w:cs="Arial"/>
                <w:b w:val="1"/>
                <w:bCs w:val="1"/>
                <w:noProof/>
                <w:sz w:val="18"/>
                <w:szCs w:val="18"/>
                <w:lang w:val="nl-NL"/>
              </w:rPr>
              <w:t>Doelen</w:t>
            </w:r>
          </w:p>
          <w:p w:rsidR="7E99CE77" w:rsidP="5BCB36D3" w:rsidRDefault="7E99CE77" w14:paraId="02D35999" w14:textId="4B48D19E">
            <w:pPr>
              <w:pStyle w:val="Standaard"/>
              <w:spacing w:before="0" w:beforeAutospacing="off" w:after="0" w:afterAutospacing="off"/>
              <w:ind w:left="0"/>
              <w:rPr>
                <w:rFonts w:ascii="Arial Nova" w:hAnsi="Arial Nova" w:eastAsia="Arial" w:cs="Arial"/>
                <w:b w:val="1"/>
                <w:bCs w:val="1"/>
                <w:noProof/>
                <w:sz w:val="18"/>
                <w:szCs w:val="18"/>
                <w:lang w:val="nl-NL"/>
              </w:rPr>
            </w:pPr>
          </w:p>
          <w:p w:rsidR="7E99CE77" w:rsidP="5BCB36D3" w:rsidRDefault="7E99CE77" w14:paraId="56401FCA" w14:textId="61F75411">
            <w:pPr>
              <w:pStyle w:val="Lijstalinea"/>
              <w:numPr>
                <w:ilvl w:val="0"/>
                <w:numId w:val="7"/>
              </w:numPr>
              <w:spacing w:before="0" w:beforeAutospacing="off" w:after="0" w:afterAutospacing="off"/>
              <w:rPr>
                <w:noProof/>
                <w:lang w:val="nl-NL"/>
              </w:rPr>
            </w:pPr>
            <w:r w:rsidRPr="5BCB36D3" w:rsidR="1555E146">
              <w:rPr>
                <w:noProof/>
                <w:lang w:val="nl-NL"/>
              </w:rPr>
              <w:t>Werken voor een groot ICT bedrijf en ervaring opdoen.</w:t>
            </w:r>
          </w:p>
          <w:p w:rsidR="7E99CE77" w:rsidP="5BCB36D3" w:rsidRDefault="7E99CE77" w14:paraId="7719E82B" w14:textId="2B71FD79">
            <w:pPr>
              <w:pStyle w:val="Lijstalinea"/>
              <w:numPr>
                <w:ilvl w:val="0"/>
                <w:numId w:val="7"/>
              </w:numPr>
              <w:spacing w:before="0" w:beforeAutospacing="off" w:after="0" w:afterAutospacing="off"/>
              <w:rPr>
                <w:noProof/>
                <w:lang w:val="nl-NL"/>
              </w:rPr>
            </w:pPr>
            <w:r w:rsidRPr="5BCB36D3" w:rsidR="1555E146">
              <w:rPr>
                <w:noProof/>
                <w:lang w:val="nl-NL"/>
              </w:rPr>
              <w:t>Eigen ICT bedrijf stichten in de regio.</w:t>
            </w:r>
          </w:p>
          <w:p w:rsidR="7E99CE77" w:rsidP="5BCB36D3" w:rsidRDefault="7E99CE77" w14:paraId="3BC8BE47" w14:textId="6D3B7F19">
            <w:pPr>
              <w:pStyle w:val="Hoofdtekstcontactgegevens"/>
              <w:rPr>
                <w:noProof/>
                <w:lang w:bidi="nl-NL"/>
              </w:rPr>
            </w:pPr>
          </w:p>
        </w:tc>
      </w:tr>
      <w:tr w:rsidR="7E99CE77" w:rsidTr="5BCB36D3" w14:paraId="5A3263FA">
        <w:trPr>
          <w:trHeight w:val="115"/>
        </w:trPr>
        <w:tc>
          <w:tcPr>
            <w:tcW w:w="6396" w:type="dxa"/>
            <w:shd w:val="clear" w:color="auto" w:fill="auto"/>
            <w:tcMar/>
          </w:tcPr>
          <w:p w:rsidR="7E99CE77" w:rsidP="7E99CE77" w:rsidRDefault="7E99CE77" w14:noSpellErr="1" w14:paraId="51AC930F" w14:textId="76E67004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28B70EC4" wp14:editId="43C403F1">
                      <wp:extent xmlns:wp="http://schemas.openxmlformats.org/drawingml/2006/wordprocessingDrawing" cx="3867912" cy="0"/>
                      <wp:effectExtent xmlns:wp="http://schemas.openxmlformats.org/drawingml/2006/wordprocessingDrawing" l="0" t="19050" r="56515" b="38100"/>
                      <wp:docPr xmlns:wp="http://schemas.openxmlformats.org/drawingml/2006/wordprocessingDrawing" id="809321789" name="Regel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line xmlns:w14="http://schemas.microsoft.com/office/word/2010/wordml" xmlns:o="urn:schemas-microsoft-com:office:office" xmlns:v="urn:schemas-microsoft-com:vml" id="Regel 2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231f20" strokeweight="5pt" from="0,0" to="304.55pt,0" w14:anchorId="5CAFD0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">
                      <o:lock v:ext="edit" shapetype="f"/>
                      <w10:anchorlock xmlns:w10="urn:schemas-microsoft-com:office:word"/>
                    </v:line>
                  </w:pict>
                </mc:Fallback>
              </mc:AlternateContent>
            </w:r>
          </w:p>
        </w:tc>
        <w:tc>
          <w:tcPr>
            <w:tcW w:w="480" w:type="dxa"/>
            <w:shd w:val="clear" w:color="auto" w:fill="auto"/>
            <w:tcMar/>
          </w:tcPr>
          <w:p w:rsidR="7E99CE77" w:rsidP="7E99CE77" w:rsidRDefault="7E99CE77" w14:noSpellErr="1" w14:paraId="7EC27945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576" w:type="dxa"/>
            <w:vMerge/>
            <w:tcMar/>
          </w:tcPr>
          <w:p w14:paraId="0B15275D"/>
        </w:tc>
      </w:tr>
      <w:tr w:rsidR="7E99CE77" w:rsidTr="5BCB36D3" w14:paraId="40D27C74">
        <w:trPr>
          <w:trHeight w:val="2592"/>
        </w:trPr>
        <w:tc>
          <w:tcPr>
            <w:tcW w:w="6396" w:type="dxa"/>
            <w:tcMar/>
          </w:tcPr>
          <w:p w:rsidR="7E99CE77" w:rsidP="7E99CE77" w:rsidRDefault="7E99CE77" w14:noSpellErr="1" w14:paraId="48CAE5FA">
            <w:pPr>
              <w:rPr>
                <w:noProof/>
              </w:rPr>
            </w:pPr>
          </w:p>
        </w:tc>
        <w:tc>
          <w:tcPr>
            <w:tcW w:w="480" w:type="dxa"/>
            <w:tcMar/>
          </w:tcPr>
          <w:p w:rsidR="7E99CE77" w:rsidP="7E99CE77" w:rsidRDefault="7E99CE77" w14:noSpellErr="1" w14:paraId="2C002090">
            <w:pPr>
              <w:rPr>
                <w:noProof/>
              </w:rPr>
            </w:pPr>
          </w:p>
        </w:tc>
        <w:tc>
          <w:tcPr>
            <w:tcW w:w="3576" w:type="dxa"/>
            <w:tcMar/>
          </w:tcPr>
          <w:p w:rsidR="7E99CE77" w:rsidP="7E99CE77" w:rsidRDefault="7E99CE77" w14:noSpellErr="1" w14:paraId="0131C7AC">
            <w:pPr>
              <w:rPr>
                <w:noProof/>
              </w:rPr>
            </w:pPr>
          </w:p>
        </w:tc>
      </w:tr>
      <w:tr w:rsidR="7E99CE77" w:rsidTr="5BCB36D3" w14:paraId="0CD9D17D">
        <w:trPr>
          <w:trHeight w:val="300"/>
        </w:trPr>
        <w:tc>
          <w:tcPr>
            <w:tcW w:w="6396" w:type="dxa"/>
            <w:tcMar/>
          </w:tcPr>
          <w:p w:rsidR="7E99CE77" w:rsidP="7E99CE77" w:rsidRDefault="7E99CE77" w14:noSpellErr="1" w14:paraId="7BED43C9" w14:textId="01368D7C">
            <w:pPr>
              <w:pStyle w:val="Kop1"/>
              <w:rPr>
                <w:noProof/>
              </w:rPr>
            </w:pPr>
            <w:sdt>
              <w:sdtPr>
                <w:id w:val="985815658"/>
                <w15:appearance w15:val="hidden"/>
                <w:temporary/>
                <w:showingPlcHdr/>
                <w:placeholder>
                  <w:docPart w:val="59D55D4E8F37475BB445C163726F9B38"/>
                </w:placeholder>
                <w:rPr>
                  <w:noProof/>
                </w:rPr>
              </w:sdtPr>
              <w:sdtContent>
                <w:r w:rsidRPr="7E99CE77" w:rsidR="7E99CE77">
                  <w:rPr>
                    <w:rStyle w:val="Tekstvantijdelijkeaanduiding"/>
                    <w:noProof/>
                    <w:color w:val="auto"/>
                    <w:lang w:bidi="nl-NL"/>
                  </w:rPr>
                  <w:t>Ervaring</w:t>
                </w:r>
              </w:sdtContent>
              <w:sdtEndPr>
                <w:rPr>
                  <w:noProof/>
                </w:rPr>
              </w:sdtEndPr>
            </w:sdt>
            <w:r w:rsidRPr="7E99CE77" w:rsidR="7E99CE77">
              <w:rPr>
                <w:noProof/>
                <w:lang w:bidi="nl-NL"/>
              </w:rPr>
              <w:t xml:space="preserve"> </w:t>
            </w:r>
          </w:p>
        </w:tc>
        <w:tc>
          <w:tcPr>
            <w:tcW w:w="480" w:type="dxa"/>
            <w:tcMar/>
          </w:tcPr>
          <w:p w:rsidR="7E99CE77" w:rsidP="7E99CE77" w:rsidRDefault="7E99CE77" w14:noSpellErr="1" w14:paraId="258271E7">
            <w:pPr>
              <w:rPr>
                <w:noProof/>
              </w:rPr>
            </w:pPr>
          </w:p>
        </w:tc>
        <w:tc>
          <w:tcPr>
            <w:tcW w:w="3576" w:type="dxa"/>
            <w:tcMar/>
          </w:tcPr>
          <w:p w:rsidR="7E99CE77" w:rsidP="7E99CE77" w:rsidRDefault="7E99CE77" w14:noSpellErr="1" w14:paraId="5E1EA8D8" w14:textId="5727BA7A">
            <w:pPr>
              <w:pStyle w:val="Kop1"/>
              <w:rPr>
                <w:noProof/>
              </w:rPr>
            </w:pPr>
            <w:sdt>
              <w:sdtPr>
                <w:id w:val="1840554262"/>
                <w15:appearance w15:val="hidden"/>
                <w:temporary/>
                <w:showingPlcHdr/>
                <w:placeholder>
                  <w:docPart w:val="62ED5DB860C54F96B3C1CD78E68EAD78"/>
                </w:placeholder>
                <w:rPr>
                  <w:noProof/>
                </w:rPr>
              </w:sdtPr>
              <w:sdtContent>
                <w:r w:rsidRPr="7E99CE77" w:rsidR="7E99CE77">
                  <w:rPr>
                    <w:noProof/>
                    <w:lang w:bidi="nl-NL"/>
                  </w:rPr>
                  <w:t>Opleiding</w:t>
                </w:r>
              </w:sdtContent>
              <w:sdtEndPr>
                <w:rPr>
                  <w:noProof/>
                </w:rPr>
              </w:sdtEndPr>
            </w:sdt>
          </w:p>
        </w:tc>
      </w:tr>
      <w:tr w:rsidR="7E99CE77" w:rsidTr="5BCB36D3" w14:paraId="38C3C4FC">
        <w:trPr>
          <w:trHeight w:val="115"/>
        </w:trPr>
        <w:tc>
          <w:tcPr>
            <w:tcW w:w="6396" w:type="dxa"/>
            <w:shd w:val="clear" w:color="auto" w:fill="auto"/>
            <w:tcMar/>
          </w:tcPr>
          <w:p w:rsidR="7E99CE77" w:rsidP="7E99CE77" w:rsidRDefault="7E99CE77" w14:noSpellErr="1" w14:paraId="3C9A31C0" w14:textId="6E7B29FF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2C59E7F7" wp14:editId="54474C9D">
                      <wp:extent xmlns:wp="http://schemas.openxmlformats.org/drawingml/2006/wordprocessingDrawing" cx="3871686" cy="0"/>
                      <wp:effectExtent xmlns:wp="http://schemas.openxmlformats.org/drawingml/2006/wordprocessingDrawing" l="0" t="19050" r="33655" b="19050"/>
                      <wp:docPr xmlns:wp="http://schemas.openxmlformats.org/drawingml/2006/wordprocessingDrawing" id="1766569877" name="Regel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line xmlns:w14="http://schemas.microsoft.com/office/word/2010/wordml" xmlns:o="urn:schemas-microsoft-com:office:office" xmlns:v="urn:schemas-microsoft-com:vml" id="Regel 2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231f20" strokeweight="2.5pt" from="0,0" to="304.85pt,0" w14:anchorId="5FE139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">
                      <o:lock v:ext="edit" shapetype="f"/>
                      <w10:anchorlock xmlns:w10="urn:schemas-microsoft-com:office:word"/>
                    </v:line>
                  </w:pict>
                </mc:Fallback>
              </mc:AlternateContent>
            </w:r>
          </w:p>
        </w:tc>
        <w:tc>
          <w:tcPr>
            <w:tcW w:w="480" w:type="dxa"/>
            <w:shd w:val="clear" w:color="auto" w:fill="auto"/>
            <w:tcMar/>
          </w:tcPr>
          <w:p w:rsidR="7E99CE77" w:rsidP="7E99CE77" w:rsidRDefault="7E99CE77" w14:noSpellErr="1" w14:paraId="6C85F171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576" w:type="dxa"/>
            <w:shd w:val="clear" w:color="auto" w:fill="auto"/>
            <w:tcMar/>
          </w:tcPr>
          <w:p w:rsidR="7E99CE77" w:rsidP="7E99CE77" w:rsidRDefault="7E99CE77" w14:noSpellErr="1" w14:paraId="10856F76" w14:textId="59AB784E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6EC3686C" wp14:editId="09E665A7">
                      <wp:extent xmlns:wp="http://schemas.openxmlformats.org/drawingml/2006/wordprocessingDrawing" cx="2103120" cy="0"/>
                      <wp:effectExtent xmlns:wp="http://schemas.openxmlformats.org/drawingml/2006/wordprocessingDrawing" l="0" t="19050" r="30480" b="19050"/>
                      <wp:docPr xmlns:wp="http://schemas.openxmlformats.org/drawingml/2006/wordprocessingDrawing" id="831593570" name="Regel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line xmlns:w14="http://schemas.microsoft.com/office/word/2010/wordml" xmlns:o="urn:schemas-microsoft-com:office:office" xmlns:v="urn:schemas-microsoft-com:vml" id="Regel 2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231f20" strokeweight="2.5pt" from="0,0" to="165.6pt,0" w14:anchorId="57D3BE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">
                      <o:lock v:ext="edit" shapetype="f"/>
                      <w10:anchorlock xmlns:w10="urn:schemas-microsoft-com:office:word"/>
                    </v:line>
                  </w:pict>
                </mc:Fallback>
              </mc:AlternateContent>
            </w:r>
          </w:p>
        </w:tc>
      </w:tr>
      <w:tr w:rsidR="7E99CE77" w:rsidTr="5BCB36D3" w14:paraId="1D77031D">
        <w:trPr>
          <w:trHeight w:val="2304"/>
        </w:trPr>
        <w:tc>
          <w:tcPr>
            <w:tcW w:w="6396" w:type="dxa"/>
            <w:vMerge w:val="restart"/>
            <w:tcMar/>
          </w:tcPr>
          <w:p w:rsidR="7E99CE77" w:rsidP="7E99CE77" w:rsidRDefault="7E99CE77" w14:paraId="7B207ACE" w14:textId="6294D701">
            <w:pPr>
              <w:pStyle w:val="Datumbereik"/>
              <w:rPr>
                <w:noProof/>
                <w:lang w:bidi="nl-NL"/>
              </w:rPr>
            </w:pPr>
            <w:sdt>
              <w:sdtPr>
                <w:id w:val="406385617"/>
                <w15:appearance w15:val="hidden"/>
                <w:temporary/>
                <w:showingPlcHdr/>
                <w:placeholder>
                  <w:docPart w:val="858633C27BA64C7293F40C323531E0D4"/>
                </w:placeholder>
                <w:rPr>
                  <w:noProof/>
                </w:rPr>
              </w:sdtPr>
              <w:sdtContent>
                <w:r w:rsidRPr="7E99CE77" w:rsidR="7E99CE77">
                  <w:rPr>
                    <w:noProof/>
                    <w:lang w:bidi="nl-NL"/>
                  </w:rPr>
                  <w:t>2015 - Huidig</w:t>
                </w:r>
              </w:sdtContent>
              <w:sdtEndPr>
                <w:rPr>
                  <w:noProof/>
                </w:rPr>
              </w:sdtEndPr>
            </w:sdt>
            <w:r w:rsidRPr="7E99CE77" w:rsidR="7E99CE77">
              <w:rPr>
                <w:noProof/>
                <w:lang w:bidi="nl-NL"/>
              </w:rPr>
              <w:t xml:space="preserve"> </w:t>
            </w:r>
            <w:r w:rsidRPr="7E99CE77" w:rsidR="2DDA0969">
              <w:rPr>
                <w:noProof/>
                <w:lang w:bidi="nl-NL"/>
              </w:rPr>
              <w:t>(iedere zomervakantie)</w:t>
            </w:r>
          </w:p>
          <w:p w:rsidR="2DDA0969" w:rsidP="7E99CE77" w:rsidRDefault="2DDA0969" w14:paraId="35B685E5" w14:textId="750A7D89">
            <w:pPr>
              <w:pStyle w:val="Functietitelendiplom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E99CE77" w:rsidR="2DDA0969">
              <w:rPr>
                <w:noProof/>
              </w:rPr>
              <w:t>Turks platteland als boer</w:t>
            </w:r>
          </w:p>
          <w:p w:rsidR="2DDA0969" w:rsidP="7E99CE77" w:rsidRDefault="2DDA0969" w14:paraId="3302F4C4" w14:textId="54FDFA30">
            <w:pPr>
              <w:pStyle w:val="Functieomschrijving"/>
              <w:rPr>
                <w:noProof/>
              </w:rPr>
            </w:pPr>
            <w:r w:rsidRPr="5BCB36D3" w:rsidR="2DDA0969">
              <w:rPr>
                <w:noProof/>
              </w:rPr>
              <w:t xml:space="preserve">Op het platteland wordt je geconfronteerd met de limieten van iemands uithoudingsvermogen en </w:t>
            </w:r>
            <w:r w:rsidRPr="5BCB36D3" w:rsidR="55E12800">
              <w:rPr>
                <w:noProof/>
              </w:rPr>
              <w:t xml:space="preserve">leef je in een moment wanneer je alleen in de natuur bent, weg van het digitale </w:t>
            </w:r>
            <w:r w:rsidRPr="5BCB36D3" w:rsidR="28EA9FF3">
              <w:rPr>
                <w:noProof/>
              </w:rPr>
              <w:t>wereld waar ik nu mij in stort.</w:t>
            </w:r>
            <w:r w:rsidRPr="5BCB36D3" w:rsidR="2DDA0969">
              <w:rPr>
                <w:noProof/>
              </w:rPr>
              <w:t xml:space="preserve"> </w:t>
            </w:r>
          </w:p>
          <w:p w:rsidR="7E99CE77" w:rsidP="5BCB36D3" w:rsidRDefault="7E99CE77" w14:paraId="106A4888" w14:noSpellErr="1" w14:textId="6BBEC87A">
            <w:pPr>
              <w:pStyle w:val="Functieomschrijving"/>
              <w:rPr>
                <w:noProof/>
                <w:lang w:bidi="nl-NL"/>
              </w:rPr>
            </w:pPr>
          </w:p>
        </w:tc>
        <w:tc>
          <w:tcPr>
            <w:tcW w:w="480" w:type="dxa"/>
            <w:vMerge w:val="restart"/>
            <w:tcMar/>
          </w:tcPr>
          <w:p w:rsidR="7E99CE77" w:rsidP="7E99CE77" w:rsidRDefault="7E99CE77" w14:noSpellErr="1" w14:paraId="4C7992F4">
            <w:pPr>
              <w:rPr>
                <w:noProof/>
              </w:rPr>
            </w:pPr>
          </w:p>
        </w:tc>
        <w:tc>
          <w:tcPr>
            <w:tcW w:w="3576" w:type="dxa"/>
            <w:tcMar/>
          </w:tcPr>
          <w:p w:rsidR="4AF9F0D0" w:rsidP="7E99CE77" w:rsidRDefault="4AF9F0D0" w14:paraId="0DC47AF6" w14:textId="61CEE5D1">
            <w:pPr>
              <w:pStyle w:val="Datumbereik"/>
              <w:rPr>
                <w:noProof/>
              </w:rPr>
            </w:pPr>
            <w:r w:rsidRPr="7E99CE77" w:rsidR="4AF9F0D0">
              <w:rPr>
                <w:noProof/>
              </w:rPr>
              <w:t>2017-2022</w:t>
            </w:r>
            <w:r w:rsidRPr="7E99CE77" w:rsidR="45178C8E">
              <w:rPr>
                <w:noProof/>
              </w:rPr>
              <w:t xml:space="preserve"> 2022-</w:t>
            </w:r>
            <w:r w:rsidRPr="7E99CE77" w:rsidR="2469FF27">
              <w:rPr>
                <w:noProof/>
              </w:rPr>
              <w:t>heden</w:t>
            </w:r>
          </w:p>
          <w:p w:rsidR="4AF9F0D0" w:rsidP="7E99CE77" w:rsidRDefault="4AF9F0D0" w14:paraId="555ADBCB" w14:textId="6A9772CE">
            <w:pPr>
              <w:pStyle w:val="Functietitelendiploma"/>
              <w:rPr>
                <w:noProof/>
              </w:rPr>
            </w:pPr>
            <w:r w:rsidRPr="7E99CE77" w:rsidR="4AF9F0D0">
              <w:rPr>
                <w:noProof/>
              </w:rPr>
              <w:t>Rudolph Pabus Cleveringa Lyceum</w:t>
            </w:r>
          </w:p>
          <w:p w:rsidR="6869C01D" w:rsidP="7E99CE77" w:rsidRDefault="6869C01D" w14:paraId="481638E1" w14:textId="383AB514">
            <w:pPr>
              <w:rPr>
                <w:noProof/>
              </w:rPr>
            </w:pPr>
            <w:r w:rsidRPr="7E99CE77" w:rsidR="6869C01D">
              <w:rPr>
                <w:noProof/>
              </w:rPr>
              <w:t>Ook wel genoemd als Eemsdeltacollege Pastorielaan</w:t>
            </w:r>
          </w:p>
          <w:p w:rsidR="7E99CE77" w:rsidP="7E99CE77" w:rsidRDefault="7E99CE77" w14:paraId="0D22BFBA" w14:textId="6F8D2510">
            <w:pPr>
              <w:pStyle w:val="Standaard"/>
              <w:rPr>
                <w:noProof/>
              </w:rPr>
            </w:pPr>
          </w:p>
          <w:p w:rsidR="2AECA115" w:rsidP="7E99CE77" w:rsidRDefault="2AECA115" w14:paraId="28F36F0E" w14:textId="1B501075">
            <w:pPr>
              <w:pStyle w:val="Standaard"/>
              <w:rPr>
                <w:noProof/>
                <w:sz w:val="22"/>
                <w:szCs w:val="22"/>
              </w:rPr>
            </w:pPr>
            <w:r w:rsidRPr="7E99CE77" w:rsidR="2AECA115">
              <w:rPr>
                <w:noProof/>
                <w:sz w:val="22"/>
                <w:szCs w:val="22"/>
              </w:rPr>
              <w:t>2022-heden</w:t>
            </w:r>
          </w:p>
          <w:p w:rsidR="5D3E94AC" w:rsidP="7E99CE77" w:rsidRDefault="5D3E94AC" w14:paraId="6CB6FCCB" w14:textId="7177A5DB">
            <w:pPr>
              <w:pStyle w:val="Functietitelendiploma"/>
              <w:rPr>
                <w:noProof/>
                <w:lang w:bidi="nl-NL"/>
              </w:rPr>
            </w:pPr>
            <w:r w:rsidRPr="7E99CE77" w:rsidR="5D3E94AC">
              <w:rPr>
                <w:noProof/>
                <w:lang w:bidi="nl-NL"/>
              </w:rPr>
              <w:t>Alfa-college Boumaboulevard</w:t>
            </w:r>
          </w:p>
          <w:p w:rsidR="7E99CE77" w:rsidP="7E99CE77" w:rsidRDefault="7E99CE77" w14:paraId="79A01249" w14:textId="6F563BE9">
            <w:pPr>
              <w:pStyle w:val="Standaard"/>
              <w:rPr>
                <w:noProof/>
                <w:lang w:bidi="nl-NL"/>
              </w:rPr>
            </w:pPr>
          </w:p>
        </w:tc>
      </w:tr>
      <w:tr w:rsidR="7E99CE77" w:rsidTr="5BCB36D3" w14:paraId="56C05FEF">
        <w:trPr>
          <w:trHeight w:val="300"/>
        </w:trPr>
        <w:tc>
          <w:tcPr>
            <w:tcW w:w="6396" w:type="dxa"/>
            <w:vMerge/>
            <w:tcMar/>
          </w:tcPr>
          <w:p w14:paraId="4DD89C14"/>
        </w:tc>
        <w:tc>
          <w:tcPr>
            <w:tcW w:w="480" w:type="dxa"/>
            <w:vMerge/>
            <w:tcMar/>
          </w:tcPr>
          <w:p w14:paraId="7384A71A"/>
        </w:tc>
        <w:tc>
          <w:tcPr>
            <w:tcW w:w="3576" w:type="dxa"/>
            <w:tcMar/>
          </w:tcPr>
          <w:p w:rsidR="7E99CE77" w:rsidP="7E99CE77" w:rsidRDefault="7E99CE77" w14:noSpellErr="1" w14:paraId="179111AC" w14:textId="2B37DF8B">
            <w:pPr>
              <w:pStyle w:val="Kop1"/>
              <w:rPr>
                <w:noProof/>
              </w:rPr>
            </w:pPr>
            <w:sdt>
              <w:sdtPr>
                <w:id w:val="1745164311"/>
                <w15:appearance w15:val="hidden"/>
                <w:temporary/>
                <w:showingPlcHdr/>
                <w:placeholder>
                  <w:docPart w:val="5FFAFBB1C06A4A059A48AFBA449E90E1"/>
                </w:placeholder>
                <w:rPr>
                  <w:noProof/>
                </w:rPr>
              </w:sdtPr>
              <w:sdtContent>
                <w:r w:rsidRPr="7E99CE77" w:rsidR="7E99CE77">
                  <w:rPr>
                    <w:noProof/>
                    <w:lang w:bidi="nl-NL"/>
                  </w:rPr>
                  <w:t>Vaardigheden</w:t>
                </w:r>
              </w:sdtContent>
              <w:sdtEndPr>
                <w:rPr>
                  <w:noProof/>
                </w:rPr>
              </w:sdtEndPr>
            </w:sdt>
          </w:p>
        </w:tc>
      </w:tr>
      <w:tr w:rsidR="7E99CE77" w:rsidTr="5BCB36D3" w14:paraId="5205CEA0">
        <w:trPr>
          <w:trHeight w:val="115"/>
        </w:trPr>
        <w:tc>
          <w:tcPr>
            <w:tcW w:w="6396" w:type="dxa"/>
            <w:vMerge/>
            <w:tcMar/>
          </w:tcPr>
          <w:p w14:paraId="53F0D98B"/>
        </w:tc>
        <w:tc>
          <w:tcPr>
            <w:tcW w:w="480" w:type="dxa"/>
            <w:vMerge/>
            <w:tcMar/>
          </w:tcPr>
          <w:p w14:paraId="1BCBFAED"/>
        </w:tc>
        <w:tc>
          <w:tcPr>
            <w:tcW w:w="3576" w:type="dxa"/>
            <w:shd w:val="clear" w:color="auto" w:fill="auto"/>
            <w:tcMar/>
          </w:tcPr>
          <w:p w:rsidR="7E99CE77" w:rsidP="7E99CE77" w:rsidRDefault="7E99CE77" w14:noSpellErr="1" w14:paraId="3A6690E0" w14:textId="6330613B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39F2D390" wp14:editId="74F7DBCC">
                      <wp:extent xmlns:wp="http://schemas.openxmlformats.org/drawingml/2006/wordprocessingDrawing" cx="2103120" cy="0"/>
                      <wp:effectExtent xmlns:wp="http://schemas.openxmlformats.org/drawingml/2006/wordprocessingDrawing" l="0" t="19050" r="30480" b="19050"/>
                      <wp:docPr xmlns:wp="http://schemas.openxmlformats.org/drawingml/2006/wordprocessingDrawing" id="1452883093" name="Regel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line xmlns:w14="http://schemas.microsoft.com/office/word/2010/wordml" xmlns:o="urn:schemas-microsoft-com:office:office" xmlns:v="urn:schemas-microsoft-com:vml" id="Regel 2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231f20" strokeweight="2.5pt" from="0,0" to="165.6pt,0" w14:anchorId="47D16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">
                      <o:lock v:ext="edit" shapetype="f"/>
                      <w10:anchorlock xmlns:w10="urn:schemas-microsoft-com:office:word"/>
                    </v:line>
                  </w:pict>
                </mc:Fallback>
              </mc:AlternateContent>
            </w:r>
          </w:p>
        </w:tc>
      </w:tr>
      <w:tr w:rsidR="7E99CE77" w:rsidTr="5BCB36D3" w14:paraId="35FCE5BA">
        <w:trPr>
          <w:trHeight w:val="2520"/>
        </w:trPr>
        <w:tc>
          <w:tcPr>
            <w:tcW w:w="6396" w:type="dxa"/>
            <w:vMerge/>
            <w:tcMar/>
          </w:tcPr>
          <w:p w14:paraId="161E5E15"/>
        </w:tc>
        <w:tc>
          <w:tcPr>
            <w:tcW w:w="480" w:type="dxa"/>
            <w:vMerge/>
            <w:tcMar/>
          </w:tcPr>
          <w:p w14:paraId="6D65C82F"/>
        </w:tc>
        <w:tc>
          <w:tcPr>
            <w:tcW w:w="3576" w:type="dxa"/>
            <w:tcMar/>
          </w:tcPr>
          <w:p w:rsidR="7E99CE77" w:rsidP="7E99CE77" w:rsidRDefault="7E99CE77" w14:noSpellErr="1" w14:paraId="27306A3D">
            <w:pPr>
              <w:pStyle w:val="Opsommingstekensvoorvaardigheden"/>
              <w:rPr>
                <w:noProof/>
              </w:rPr>
            </w:pPr>
            <w:r w:rsidRPr="7E99CE77" w:rsidR="7E99CE77">
              <w:rPr>
                <w:noProof/>
                <w:lang w:bidi="nl-NL"/>
              </w:rPr>
              <w:t xml:space="preserve">Creativiteit </w:t>
            </w:r>
          </w:p>
          <w:p w:rsidR="7E99CE77" w:rsidP="7E99CE77" w:rsidRDefault="7E99CE77" w14:noSpellErr="1" w14:paraId="22EC5226">
            <w:pPr>
              <w:pStyle w:val="Opsommingstekensvoorvaardigheden"/>
              <w:rPr>
                <w:noProof/>
              </w:rPr>
            </w:pPr>
            <w:r w:rsidRPr="7E99CE77" w:rsidR="7E99CE77">
              <w:rPr>
                <w:noProof/>
                <w:lang w:bidi="nl-NL"/>
              </w:rPr>
              <w:t xml:space="preserve">Leiderschap </w:t>
            </w:r>
          </w:p>
          <w:p w:rsidR="7E99CE77" w:rsidP="7E99CE77" w:rsidRDefault="7E99CE77" w14:noSpellErr="1" w14:paraId="0CF1D93E">
            <w:pPr>
              <w:pStyle w:val="Opsommingstekensvoorvaardigheden"/>
              <w:rPr>
                <w:noProof/>
              </w:rPr>
            </w:pPr>
            <w:r w:rsidRPr="7E99CE77" w:rsidR="7E99CE77">
              <w:rPr>
                <w:noProof/>
                <w:lang w:bidi="nl-NL"/>
              </w:rPr>
              <w:t xml:space="preserve">Organisatie </w:t>
            </w:r>
          </w:p>
          <w:p w:rsidR="7E99CE77" w:rsidP="7E99CE77" w:rsidRDefault="7E99CE77" w14:noSpellErr="1" w14:paraId="57C2436D">
            <w:pPr>
              <w:pStyle w:val="Opsommingstekensvoorvaardigheden"/>
              <w:rPr>
                <w:noProof/>
              </w:rPr>
            </w:pPr>
            <w:r w:rsidRPr="7E99CE77" w:rsidR="7E99CE77">
              <w:rPr>
                <w:noProof/>
                <w:lang w:bidi="nl-NL"/>
              </w:rPr>
              <w:t>Probleemoplossing</w:t>
            </w:r>
          </w:p>
          <w:p w:rsidR="7E99CE77" w:rsidP="7E99CE77" w:rsidRDefault="7E99CE77" w14:noSpellErr="1" w14:paraId="7594B0F5" w14:textId="33EABFAE">
            <w:pPr>
              <w:pStyle w:val="Opsommingstekensvoorvaardigheden"/>
              <w:rPr>
                <w:noProof/>
              </w:rPr>
            </w:pPr>
            <w:r w:rsidRPr="7E99CE77" w:rsidR="7E99CE77">
              <w:rPr>
                <w:noProof/>
                <w:lang w:bidi="nl-NL"/>
              </w:rPr>
              <w:t>Teamwerk</w:t>
            </w:r>
          </w:p>
          <w:p w:rsidR="27962DCC" w:rsidP="7E99CE77" w:rsidRDefault="27962DCC" w14:paraId="29031B0E" w14:textId="033BB347">
            <w:pPr>
              <w:pStyle w:val="Opsommingstekensvoorvaardigheden"/>
              <w:rPr>
                <w:rFonts w:ascii="Arial Nova" w:hAnsi="Arial Nova" w:eastAsia="Arial" w:cs="Arial"/>
                <w:noProof/>
                <w:sz w:val="18"/>
                <w:szCs w:val="18"/>
              </w:rPr>
            </w:pPr>
            <w:r w:rsidRPr="7E99CE77" w:rsidR="27962DCC">
              <w:rPr>
                <w:rFonts w:ascii="Arial Nova" w:hAnsi="Arial Nova" w:eastAsia="Arial" w:cs="Arial"/>
                <w:noProof/>
                <w:sz w:val="18"/>
                <w:szCs w:val="18"/>
                <w:lang w:bidi="nl-NL"/>
              </w:rPr>
              <w:t>Discipline</w:t>
            </w:r>
          </w:p>
        </w:tc>
      </w:tr>
      <w:tr w:rsidR="7E99CE77" w:rsidTr="5BCB36D3" w14:paraId="442308EE">
        <w:trPr>
          <w:trHeight w:val="300"/>
        </w:trPr>
        <w:tc>
          <w:tcPr>
            <w:tcW w:w="6396" w:type="dxa"/>
            <w:vMerge/>
            <w:tcMar/>
          </w:tcPr>
          <w:p w14:paraId="3B835BD8"/>
        </w:tc>
        <w:tc>
          <w:tcPr>
            <w:tcW w:w="480" w:type="dxa"/>
            <w:vMerge/>
            <w:tcMar/>
          </w:tcPr>
          <w:p w14:paraId="5389B186"/>
        </w:tc>
        <w:tc>
          <w:tcPr>
            <w:tcW w:w="3576" w:type="dxa"/>
            <w:tcMar/>
          </w:tcPr>
          <w:p w:rsidR="7E99CE77" w:rsidP="7E99CE77" w:rsidRDefault="7E99CE77" w14:noSpellErr="1" w14:paraId="66DEF84E" w14:textId="3B4A4197">
            <w:pPr>
              <w:pStyle w:val="Kop1"/>
              <w:rPr>
                <w:noProof/>
              </w:rPr>
            </w:pPr>
            <w:sdt>
              <w:sdtPr>
                <w:id w:val="1147834105"/>
                <w15:appearance w15:val="hidden"/>
                <w:temporary/>
                <w:showingPlcHdr/>
                <w:placeholder>
                  <w:docPart w:val="7DC03AE34E4445AB81FCC92FD7815C85"/>
                </w:placeholder>
                <w:rPr>
                  <w:noProof/>
                </w:rPr>
              </w:sdtPr>
              <w:sdtContent>
                <w:r w:rsidRPr="7E99CE77" w:rsidR="7E99CE77">
                  <w:rPr>
                    <w:noProof/>
                    <w:lang w:bidi="nl-NL"/>
                  </w:rPr>
                  <w:t>Contact</w:t>
                </w:r>
              </w:sdtContent>
              <w:sdtEndPr>
                <w:rPr>
                  <w:noProof/>
                </w:rPr>
              </w:sdtEndPr>
            </w:sdt>
          </w:p>
        </w:tc>
      </w:tr>
      <w:tr w:rsidR="7E99CE77" w:rsidTr="5BCB36D3" w14:paraId="7FAB81FB">
        <w:trPr>
          <w:trHeight w:val="115"/>
        </w:trPr>
        <w:tc>
          <w:tcPr>
            <w:tcW w:w="6396" w:type="dxa"/>
            <w:vMerge/>
            <w:tcMar/>
          </w:tcPr>
          <w:p w14:paraId="6AD6D42F"/>
        </w:tc>
        <w:tc>
          <w:tcPr>
            <w:tcW w:w="480" w:type="dxa"/>
            <w:vMerge/>
            <w:tcMar/>
          </w:tcPr>
          <w:p w14:paraId="0601D544"/>
        </w:tc>
        <w:tc>
          <w:tcPr>
            <w:tcW w:w="3576" w:type="dxa"/>
            <w:shd w:val="clear" w:color="auto" w:fill="auto"/>
            <w:tcMar/>
          </w:tcPr>
          <w:p w:rsidR="7E99CE77" w:rsidP="7E99CE77" w:rsidRDefault="7E99CE77" w14:noSpellErr="1" w14:paraId="3FD7F40D" w14:textId="337C2677">
            <w:pPr>
              <w:spacing w:line="240" w:lineRule="auto"/>
              <w:rPr>
                <w:noProof/>
                <w:sz w:val="8"/>
                <w:szCs w:val="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6099EA59" wp14:editId="00CD2F19">
                      <wp:extent xmlns:wp="http://schemas.openxmlformats.org/drawingml/2006/wordprocessingDrawing" cx="2103120" cy="0"/>
                      <wp:effectExtent xmlns:wp="http://schemas.openxmlformats.org/drawingml/2006/wordprocessingDrawing" l="0" t="19050" r="30480" b="19050"/>
                      <wp:docPr xmlns:wp="http://schemas.openxmlformats.org/drawingml/2006/wordprocessingDrawing" id="275599738" name="Regel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 xmlns:wp="http://schemas.openxmlformats.org/drawingml/2006/wordprocessingDrawing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line xmlns:w14="http://schemas.microsoft.com/office/word/2010/wordml" xmlns:o="urn:schemas-microsoft-com:office:office" xmlns:v="urn:schemas-microsoft-com:vml" id="Regel 2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231f20" strokeweight="2.5pt" from="0,0" to="165.6pt,0" w14:anchorId="5B76BA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">
                      <o:lock v:ext="edit" shapetype="f"/>
                      <w10:anchorlock xmlns:w10="urn:schemas-microsoft-com:office:word"/>
                    </v:line>
                  </w:pict>
                </mc:Fallback>
              </mc:AlternateContent>
            </w:r>
          </w:p>
        </w:tc>
      </w:tr>
      <w:tr w:rsidR="7E99CE77" w:rsidTr="5BCB36D3" w14:paraId="41D766EA">
        <w:trPr>
          <w:trHeight w:val="2448"/>
        </w:trPr>
        <w:tc>
          <w:tcPr>
            <w:tcW w:w="6396" w:type="dxa"/>
            <w:vMerge/>
            <w:tcMar/>
          </w:tcPr>
          <w:p w14:paraId="0CE90D15"/>
        </w:tc>
        <w:tc>
          <w:tcPr>
            <w:tcW w:w="480" w:type="dxa"/>
            <w:vMerge/>
            <w:tcMar/>
          </w:tcPr>
          <w:p w14:paraId="09B011E2"/>
        </w:tc>
        <w:tc>
          <w:tcPr>
            <w:tcW w:w="3576" w:type="dxa"/>
            <w:tcMar/>
          </w:tcPr>
          <w:p w:rsidR="7E99CE77" w:rsidP="7E99CE77" w:rsidRDefault="7E99CE77" w14:paraId="415C0C4C" w14:textId="24EA2572">
            <w:pPr>
              <w:pStyle w:val="Hoofdtekstcontactgegevens"/>
              <w:rPr>
                <w:noProof/>
              </w:rPr>
            </w:pPr>
            <w:r w:rsidRPr="5BCB36D3" w:rsidR="7E99CE77">
              <w:rPr>
                <w:noProof/>
                <w:lang w:bidi="nl-NL"/>
              </w:rPr>
              <w:t xml:space="preserve"> </w:t>
            </w:r>
          </w:p>
          <w:p w:rsidR="748CD2DB" w:rsidP="5BCB36D3" w:rsidRDefault="748CD2DB" w14:paraId="072619D4" w14:textId="59DB0C0B">
            <w:pPr>
              <w:pStyle w:val="Hoofdtekstcontactgegevens"/>
              <w:bidi w:val="0"/>
              <w:spacing w:before="240" w:beforeAutospacing="off" w:after="0" w:afterAutospacing="off" w:line="312" w:lineRule="auto"/>
              <w:ind w:left="14" w:right="0"/>
              <w:jc w:val="left"/>
            </w:pPr>
            <w:r w:rsidRPr="5BCB36D3" w:rsidR="748CD2DB">
              <w:rPr>
                <w:noProof/>
                <w:color w:val="231F20"/>
                <w:u w:val="none"/>
                <w:lang w:bidi="nl-NL"/>
              </w:rPr>
              <w:t>Ibrahimbati05@gmail.com</w:t>
            </w:r>
          </w:p>
          <w:p w:rsidR="7E99CE77" w:rsidP="7E99CE77" w:rsidRDefault="7E99CE77" w14:paraId="3F8D7B3C" w14:noSpellErr="1" w14:textId="3FEADAE5">
            <w:pPr>
              <w:pStyle w:val="Hoofdtekstcontactgegevens"/>
              <w:rPr>
                <w:noProof/>
              </w:rPr>
            </w:pPr>
            <w:r w:rsidRPr="5BCB36D3" w:rsidR="748CD2DB">
              <w:rPr>
                <w:noProof/>
              </w:rPr>
              <w:t>https://www.linkedin.com/in/ibrahim-bati-8b89b5244/</w:t>
            </w:r>
          </w:p>
        </w:tc>
      </w:tr>
    </w:tbl>
    <w:p w:rsidRPr="00FC6A17" w:rsidR="00F5689F" w:rsidP="7E99CE77" w:rsidRDefault="00FC49E3" w14:noSpellErr="1" w14:paraId="310633B5" w14:textId="6D92BCEB">
      <w:pPr>
        <w:rPr>
          <w:noProof/>
        </w:rPr>
      </w:pPr>
    </w:p>
    <w:p w:rsidRPr="00FC6A17" w:rsidR="00F5689F" w:rsidP="7E99CE77" w:rsidRDefault="00FC49E3" w14:noSpellErr="1" w14:paraId="42971999" w14:textId="77777777">
      <w:pPr>
        <w:rPr>
          <w:noProof/>
        </w:rPr>
      </w:pPr>
    </w:p>
    <w:p w:rsidRPr="00FC6A17" w:rsidR="00F5689F" w:rsidP="7E99CE77" w:rsidRDefault="00FC49E3" w14:paraId="3AA4034B" w14:textId="7862A920">
      <w:pPr>
        <w:pStyle w:val="Standaard"/>
        <w:rPr>
          <w:noProof/>
        </w:rPr>
        <w:sectPr w:rsidRPr="00FC6A17" w:rsidR="00340C75" w:rsidSect="001B450D">
          <w:pgSz w:w="11906" w:h="16838" w:orient="portrait" w:code="9"/>
          <w:pgMar w:top="720" w:right="734" w:bottom="288" w:left="720" w:header="720" w:footer="720" w:gutter="0"/>
          <w:cols w:space="720"/>
          <w:docGrid w:linePitch="245"/>
          <w:headerReference w:type="default" r:id="R31d72ff28aa64f4b"/>
          <w:footerReference w:type="default" r:id="R62a7535840334b10"/>
        </w:sectPr>
      </w:pPr>
    </w:p>
    <w:p w:rsidR="5BCB36D3" w:rsidP="5BCB36D3" w:rsidRDefault="5BCB36D3" w14:noSpellErr="1" w14:paraId="0252505A" w14:textId="65E3229D">
      <w:pPr>
        <w:pStyle w:val="Standaard"/>
        <w:rPr>
          <w:noProof/>
        </w:rPr>
        <w:sectPr w:rsidRPr="00FC6A17" w:rsidR="00340C75" w:rsidSect="001B450D">
          <w:pgSz w:w="11906" w:h="16838" w:orient="portrait" w:code="9"/>
          <w:pgMar w:top="720" w:right="734" w:bottom="288" w:left="720" w:header="720" w:footer="720" w:gutter="0"/>
          <w:cols w:space="720"/>
          <w:docGrid w:linePitch="245"/>
          <w:headerReference w:type="default" r:id="R1d03532e8e9047dd"/>
          <w:footerReference w:type="default" r:id="R4c58240952024536"/>
        </w:sectPr>
      </w:pPr>
    </w:p>
    <w:p w:rsidR="5BCB36D3" w:rsidP="5BCB36D3" w:rsidRDefault="5BCB36D3" w14:paraId="4A903E94" w14:textId="094F84CB">
      <w:pPr>
        <w:pStyle w:val="Standaard"/>
        <w:rPr>
          <w:noProof/>
        </w:rPr>
      </w:pPr>
    </w:p>
    <w:sectPr w:rsidRPr="00FC6A17" w:rsidR="00340C75" w:rsidSect="001B450D">
      <w:pgSz w:w="11906" w:h="16838" w:orient="portrait" w:code="9"/>
      <w:pgMar w:top="720" w:right="734" w:bottom="288" w:left="720" w:header="720" w:footer="720" w:gutter="0"/>
      <w:cols w:space="720"/>
      <w:docGrid w:linePitch="245"/>
      <w:headerReference w:type="default" r:id="R66b7bc2b9c74429f"/>
      <w:footerReference w:type="default" r:id="R31217b0c4e6e4d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77C4" w:rsidP="001B56AD" w:rsidRDefault="002177C4" w14:paraId="2E7AAB2C" w14:textId="77777777">
      <w:pPr>
        <w:spacing w:line="240" w:lineRule="auto"/>
      </w:pPr>
      <w:r>
        <w:separator/>
      </w:r>
    </w:p>
  </w:endnote>
  <w:endnote w:type="continuationSeparator" w:id="0">
    <w:p w:rsidR="002177C4" w:rsidP="001B56AD" w:rsidRDefault="002177C4" w14:paraId="758977B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7E99CE77" w:rsidTr="7E99CE77" w14:paraId="1E4D33B9">
      <w:trPr>
        <w:trHeight w:val="300"/>
      </w:trPr>
      <w:tc>
        <w:tcPr>
          <w:tcW w:w="3480" w:type="dxa"/>
          <w:tcMar/>
        </w:tcPr>
        <w:p w:rsidR="7E99CE77" w:rsidP="7E99CE77" w:rsidRDefault="7E99CE77" w14:paraId="634D627B" w14:textId="79062908">
          <w:pPr>
            <w:pStyle w:val="Koptekst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7E99CE77" w:rsidP="7E99CE77" w:rsidRDefault="7E99CE77" w14:paraId="78625816" w14:textId="599CD657">
          <w:pPr>
            <w:pStyle w:val="Koptekst"/>
            <w:bidi w:val="0"/>
            <w:jc w:val="center"/>
          </w:pPr>
        </w:p>
      </w:tc>
      <w:tc>
        <w:tcPr>
          <w:tcW w:w="3480" w:type="dxa"/>
          <w:tcMar/>
        </w:tcPr>
        <w:p w:rsidR="7E99CE77" w:rsidP="7E99CE77" w:rsidRDefault="7E99CE77" w14:paraId="23E4B324" w14:textId="441DB719">
          <w:pPr>
            <w:pStyle w:val="Koptekst"/>
            <w:bidi w:val="0"/>
            <w:ind w:right="-115"/>
            <w:jc w:val="right"/>
          </w:pPr>
        </w:p>
      </w:tc>
    </w:tr>
  </w:tbl>
  <w:p w:rsidR="7E99CE77" w:rsidP="7E99CE77" w:rsidRDefault="7E99CE77" w14:paraId="42F1E331" w14:textId="7B1FB34F">
    <w:pPr>
      <w:pStyle w:val="Voettekst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7E99CE77" w:rsidTr="7E99CE77" w14:paraId="34A4758F">
      <w:trPr>
        <w:trHeight w:val="300"/>
      </w:trPr>
      <w:tc>
        <w:tcPr>
          <w:tcW w:w="3480" w:type="dxa"/>
          <w:tcMar/>
        </w:tcPr>
        <w:p w:rsidR="7E99CE77" w:rsidP="7E99CE77" w:rsidRDefault="7E99CE77" w14:paraId="264B0DE1" w14:textId="670905EB">
          <w:pPr>
            <w:pStyle w:val="Koptekst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7E99CE77" w:rsidP="7E99CE77" w:rsidRDefault="7E99CE77" w14:paraId="7C049F2D" w14:textId="4F1B0E7E">
          <w:pPr>
            <w:pStyle w:val="Koptekst"/>
            <w:bidi w:val="0"/>
            <w:jc w:val="center"/>
          </w:pPr>
        </w:p>
      </w:tc>
      <w:tc>
        <w:tcPr>
          <w:tcW w:w="3480" w:type="dxa"/>
          <w:tcMar/>
        </w:tcPr>
        <w:p w:rsidR="7E99CE77" w:rsidP="7E99CE77" w:rsidRDefault="7E99CE77" w14:paraId="4D17CE65" w14:textId="2E84F7A8">
          <w:pPr>
            <w:pStyle w:val="Koptekst"/>
            <w:bidi w:val="0"/>
            <w:ind w:right="-115"/>
            <w:jc w:val="right"/>
          </w:pPr>
        </w:p>
      </w:tc>
    </w:tr>
  </w:tbl>
  <w:p w:rsidR="7E99CE77" w:rsidP="7E99CE77" w:rsidRDefault="7E99CE77" w14:paraId="05D7CEE2" w14:textId="345D72D4">
    <w:pPr>
      <w:pStyle w:val="Voettekst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7E99CE77" w:rsidTr="7E99CE77" w14:paraId="4C7B1FE6">
      <w:trPr>
        <w:trHeight w:val="300"/>
      </w:trPr>
      <w:tc>
        <w:tcPr>
          <w:tcW w:w="3480" w:type="dxa"/>
          <w:tcMar/>
        </w:tcPr>
        <w:p w:rsidR="7E99CE77" w:rsidP="7E99CE77" w:rsidRDefault="7E99CE77" w14:paraId="0AEBAB66" w14:textId="7A6E927A">
          <w:pPr>
            <w:pStyle w:val="Koptekst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7E99CE77" w:rsidP="7E99CE77" w:rsidRDefault="7E99CE77" w14:paraId="350C8042" w14:textId="61419E74">
          <w:pPr>
            <w:pStyle w:val="Koptekst"/>
            <w:bidi w:val="0"/>
            <w:jc w:val="center"/>
          </w:pPr>
        </w:p>
      </w:tc>
      <w:tc>
        <w:tcPr>
          <w:tcW w:w="3480" w:type="dxa"/>
          <w:tcMar/>
        </w:tcPr>
        <w:p w:rsidR="7E99CE77" w:rsidP="7E99CE77" w:rsidRDefault="7E99CE77" w14:paraId="43A835A4" w14:textId="719A4485">
          <w:pPr>
            <w:pStyle w:val="Koptekst"/>
            <w:bidi w:val="0"/>
            <w:ind w:right="-115"/>
            <w:jc w:val="right"/>
          </w:pPr>
        </w:p>
      </w:tc>
    </w:tr>
  </w:tbl>
  <w:p w:rsidR="7E99CE77" w:rsidP="7E99CE77" w:rsidRDefault="7E99CE77" w14:paraId="5364B025" w14:textId="1044E2E7">
    <w:pPr>
      <w:pStyle w:val="Voettekst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77C4" w:rsidP="001B56AD" w:rsidRDefault="002177C4" w14:paraId="7A00D017" w14:textId="77777777">
      <w:pPr>
        <w:spacing w:line="240" w:lineRule="auto"/>
      </w:pPr>
      <w:r>
        <w:separator/>
      </w:r>
    </w:p>
  </w:footnote>
  <w:footnote w:type="continuationSeparator" w:id="0">
    <w:p w:rsidR="002177C4" w:rsidP="001B56AD" w:rsidRDefault="002177C4" w14:paraId="71BA220B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7E99CE77" w:rsidTr="7E99CE77" w14:paraId="32C51D96">
      <w:trPr>
        <w:trHeight w:val="300"/>
      </w:trPr>
      <w:tc>
        <w:tcPr>
          <w:tcW w:w="3480" w:type="dxa"/>
          <w:tcMar/>
        </w:tcPr>
        <w:p w:rsidR="7E99CE77" w:rsidP="7E99CE77" w:rsidRDefault="7E99CE77" w14:paraId="70D5CF00" w14:textId="2B9879D3">
          <w:pPr>
            <w:pStyle w:val="Koptekst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7E99CE77" w:rsidP="7E99CE77" w:rsidRDefault="7E99CE77" w14:paraId="0A04D917" w14:textId="1449706A">
          <w:pPr>
            <w:pStyle w:val="Koptekst"/>
            <w:bidi w:val="0"/>
            <w:jc w:val="center"/>
          </w:pPr>
        </w:p>
      </w:tc>
      <w:tc>
        <w:tcPr>
          <w:tcW w:w="3480" w:type="dxa"/>
          <w:tcMar/>
        </w:tcPr>
        <w:p w:rsidR="7E99CE77" w:rsidP="7E99CE77" w:rsidRDefault="7E99CE77" w14:paraId="0E64233E" w14:textId="126E2631">
          <w:pPr>
            <w:pStyle w:val="Koptekst"/>
            <w:bidi w:val="0"/>
            <w:ind w:right="-115"/>
            <w:jc w:val="right"/>
          </w:pPr>
        </w:p>
      </w:tc>
    </w:tr>
  </w:tbl>
  <w:p w:rsidR="7E99CE77" w:rsidP="7E99CE77" w:rsidRDefault="7E99CE77" w14:paraId="03BF42E9" w14:textId="0284D0CA">
    <w:pPr>
      <w:pStyle w:val="Koptekst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7E99CE77" w:rsidTr="7E99CE77" w14:paraId="447B4122">
      <w:trPr>
        <w:trHeight w:val="300"/>
      </w:trPr>
      <w:tc>
        <w:tcPr>
          <w:tcW w:w="3480" w:type="dxa"/>
          <w:tcMar/>
        </w:tcPr>
        <w:p w:rsidR="7E99CE77" w:rsidP="7E99CE77" w:rsidRDefault="7E99CE77" w14:paraId="1BF8689C" w14:textId="1B98BB89">
          <w:pPr>
            <w:pStyle w:val="Koptekst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7E99CE77" w:rsidP="7E99CE77" w:rsidRDefault="7E99CE77" w14:paraId="152B1843" w14:textId="02C3AE71">
          <w:pPr>
            <w:pStyle w:val="Koptekst"/>
            <w:bidi w:val="0"/>
            <w:jc w:val="center"/>
          </w:pPr>
        </w:p>
      </w:tc>
      <w:tc>
        <w:tcPr>
          <w:tcW w:w="3480" w:type="dxa"/>
          <w:tcMar/>
        </w:tcPr>
        <w:p w:rsidR="7E99CE77" w:rsidP="7E99CE77" w:rsidRDefault="7E99CE77" w14:paraId="1F250A26" w14:textId="5669128D">
          <w:pPr>
            <w:pStyle w:val="Koptekst"/>
            <w:bidi w:val="0"/>
            <w:ind w:right="-115"/>
            <w:jc w:val="right"/>
          </w:pPr>
        </w:p>
      </w:tc>
    </w:tr>
  </w:tbl>
  <w:p w:rsidR="7E99CE77" w:rsidP="7E99CE77" w:rsidRDefault="7E99CE77" w14:paraId="052512C1" w14:textId="11BECE50">
    <w:pPr>
      <w:pStyle w:val="Koptekst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7E99CE77" w:rsidTr="7E99CE77" w14:paraId="66820BD1">
      <w:trPr>
        <w:trHeight w:val="300"/>
      </w:trPr>
      <w:tc>
        <w:tcPr>
          <w:tcW w:w="3480" w:type="dxa"/>
          <w:tcMar/>
        </w:tcPr>
        <w:p w:rsidR="7E99CE77" w:rsidP="7E99CE77" w:rsidRDefault="7E99CE77" w14:paraId="6DC55B63" w14:textId="22DA7C53">
          <w:pPr>
            <w:pStyle w:val="Koptekst"/>
            <w:bidi w:val="0"/>
            <w:ind w:left="-115"/>
            <w:jc w:val="left"/>
          </w:pPr>
        </w:p>
      </w:tc>
      <w:tc>
        <w:tcPr>
          <w:tcW w:w="3480" w:type="dxa"/>
          <w:tcMar/>
        </w:tcPr>
        <w:p w:rsidR="7E99CE77" w:rsidP="7E99CE77" w:rsidRDefault="7E99CE77" w14:paraId="37FFFF8C" w14:textId="41B6684B">
          <w:pPr>
            <w:pStyle w:val="Koptekst"/>
            <w:bidi w:val="0"/>
            <w:jc w:val="center"/>
          </w:pPr>
        </w:p>
      </w:tc>
      <w:tc>
        <w:tcPr>
          <w:tcW w:w="3480" w:type="dxa"/>
          <w:tcMar/>
        </w:tcPr>
        <w:p w:rsidR="7E99CE77" w:rsidP="7E99CE77" w:rsidRDefault="7E99CE77" w14:paraId="54AA1A37" w14:textId="40D27F36">
          <w:pPr>
            <w:pStyle w:val="Koptekst"/>
            <w:bidi w:val="0"/>
            <w:ind w:right="-115"/>
            <w:jc w:val="right"/>
          </w:pPr>
        </w:p>
      </w:tc>
    </w:tr>
  </w:tbl>
  <w:p w:rsidR="7E99CE77" w:rsidP="7E99CE77" w:rsidRDefault="7E99CE77" w14:paraId="300AE854" w14:textId="4B0EAA43">
    <w:pPr>
      <w:pStyle w:val="Koptekst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nsid w:val="3476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Opsommingstekensvaardigheden"/>
      <w:lvlText w:val=""/>
      <w:lvlJc w:val="left"/>
      <w:pPr>
        <w:ind w:left="288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430BC"/>
    <w:rsid w:val="000B7E9E"/>
    <w:rsid w:val="001047F7"/>
    <w:rsid w:val="00194646"/>
    <w:rsid w:val="001B450D"/>
    <w:rsid w:val="001B56AD"/>
    <w:rsid w:val="002177C4"/>
    <w:rsid w:val="002664BE"/>
    <w:rsid w:val="00273963"/>
    <w:rsid w:val="00340C75"/>
    <w:rsid w:val="003E6D64"/>
    <w:rsid w:val="004C7E05"/>
    <w:rsid w:val="0057653D"/>
    <w:rsid w:val="005B1B13"/>
    <w:rsid w:val="005D49CA"/>
    <w:rsid w:val="006F7F1C"/>
    <w:rsid w:val="007466F4"/>
    <w:rsid w:val="00793691"/>
    <w:rsid w:val="007E139B"/>
    <w:rsid w:val="00810BD7"/>
    <w:rsid w:val="00851431"/>
    <w:rsid w:val="008539E9"/>
    <w:rsid w:val="0086291E"/>
    <w:rsid w:val="008811F9"/>
    <w:rsid w:val="00A1439F"/>
    <w:rsid w:val="00A635D5"/>
    <w:rsid w:val="00A82D03"/>
    <w:rsid w:val="00B80EE9"/>
    <w:rsid w:val="00BB23D5"/>
    <w:rsid w:val="00BE66D7"/>
    <w:rsid w:val="00C764ED"/>
    <w:rsid w:val="00C8183F"/>
    <w:rsid w:val="00C83E97"/>
    <w:rsid w:val="00D87E03"/>
    <w:rsid w:val="00E6525B"/>
    <w:rsid w:val="00E67DE5"/>
    <w:rsid w:val="00E97CB2"/>
    <w:rsid w:val="00ED6E70"/>
    <w:rsid w:val="00EF10F2"/>
    <w:rsid w:val="00F31CE2"/>
    <w:rsid w:val="00F41ACF"/>
    <w:rsid w:val="00F5689F"/>
    <w:rsid w:val="00F7064C"/>
    <w:rsid w:val="00FC49E3"/>
    <w:rsid w:val="00FC6A17"/>
    <w:rsid w:val="00FC78D4"/>
    <w:rsid w:val="04410EA8"/>
    <w:rsid w:val="05DCECF7"/>
    <w:rsid w:val="0C9F3913"/>
    <w:rsid w:val="0D4F3407"/>
    <w:rsid w:val="0D4F3407"/>
    <w:rsid w:val="0DE7FEDC"/>
    <w:rsid w:val="13037AD8"/>
    <w:rsid w:val="14C99978"/>
    <w:rsid w:val="1555E146"/>
    <w:rsid w:val="171564CD"/>
    <w:rsid w:val="1775B8C5"/>
    <w:rsid w:val="19BB1BA5"/>
    <w:rsid w:val="1BF42712"/>
    <w:rsid w:val="23DABF78"/>
    <w:rsid w:val="23FF38F7"/>
    <w:rsid w:val="2469FF27"/>
    <w:rsid w:val="27962DCC"/>
    <w:rsid w:val="28021192"/>
    <w:rsid w:val="28AE309B"/>
    <w:rsid w:val="28EA9FF3"/>
    <w:rsid w:val="299DE1F3"/>
    <w:rsid w:val="2AECA115"/>
    <w:rsid w:val="2BDADD0C"/>
    <w:rsid w:val="2DDA0969"/>
    <w:rsid w:val="329CB6CB"/>
    <w:rsid w:val="33F8D0C8"/>
    <w:rsid w:val="35B91AA8"/>
    <w:rsid w:val="3754EB09"/>
    <w:rsid w:val="395EF7F3"/>
    <w:rsid w:val="408F9A5A"/>
    <w:rsid w:val="422B6ABB"/>
    <w:rsid w:val="4349AD2C"/>
    <w:rsid w:val="43C73B1C"/>
    <w:rsid w:val="45178C8E"/>
    <w:rsid w:val="4751E676"/>
    <w:rsid w:val="4AF9F0D0"/>
    <w:rsid w:val="4B58D0AC"/>
    <w:rsid w:val="5363E291"/>
    <w:rsid w:val="558D6A0E"/>
    <w:rsid w:val="55E12800"/>
    <w:rsid w:val="5BCB36D3"/>
    <w:rsid w:val="5D3E94AC"/>
    <w:rsid w:val="5EEA5D37"/>
    <w:rsid w:val="6869C01D"/>
    <w:rsid w:val="748CD2DB"/>
    <w:rsid w:val="74FCEE3F"/>
    <w:rsid w:val="7687FEF7"/>
    <w:rsid w:val="7A1BEF76"/>
    <w:rsid w:val="7E99C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EF7F3"/>
  <w15:docId w15:val="{8CC835B3-A600-4EB0-A1E7-8AD3311A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Kop3">
    <w:name w:val="heading 3"/>
    <w:aliases w:val="Heading 3 Section Category"/>
    <w:basedOn w:val="Standaard"/>
    <w:next w:val="Standaard"/>
    <w:link w:val="Kop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Kop4">
    <w:name w:val="heading 4"/>
    <w:aliases w:val="Heading 4 Job Title"/>
    <w:basedOn w:val="Standaard"/>
    <w:next w:val="Standaard"/>
    <w:link w:val="Kop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semiHidden/>
    <w:qFormat/>
    <w:rsid w:val="00EF10F2"/>
  </w:style>
  <w:style w:type="paragraph" w:styleId="Lijstalinea">
    <w:name w:val="List Paragraph"/>
    <w:basedOn w:val="Standaard"/>
    <w:uiPriority w:val="1"/>
    <w:semiHidden/>
    <w:qFormat/>
  </w:style>
  <w:style w:type="paragraph" w:styleId="Tabelalinea" w:customStyle="1">
    <w:name w:val="Tabelalinea"/>
    <w:basedOn w:val="Standaard"/>
    <w:uiPriority w:val="1"/>
    <w:semiHidden/>
    <w:qFormat/>
  </w:style>
  <w:style w:type="character" w:styleId="Kop1Char" w:customStyle="1">
    <w:name w:val="Kop 1 Char"/>
    <w:basedOn w:val="Standaardalinea-lettertype"/>
    <w:link w:val="Kop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A82D03"/>
    <w:rPr>
      <w:rFonts w:ascii="Arial Nova" w:hAnsi="Arial Nova" w:eastAsia="Arial" w:cs="Arial"/>
      <w:color w:val="231F20"/>
      <w:sz w:val="43"/>
      <w:szCs w:val="16"/>
      <w:lang w:bidi="en-US"/>
    </w:rPr>
  </w:style>
  <w:style w:type="character" w:styleId="Kop3Char" w:customStyle="1">
    <w:name w:val="Kop 3 Char"/>
    <w:aliases w:val="Heading 3 Section Category Char"/>
    <w:basedOn w:val="Standaardalinea-lettertype"/>
    <w:link w:val="Kop3"/>
    <w:uiPriority w:val="9"/>
    <w:semiHidden/>
    <w:rsid w:val="00A82D03"/>
    <w:rPr>
      <w:rFonts w:ascii="Arial Nova" w:hAnsi="Arial Nova" w:eastAsia="Arial" w:cs="Arial"/>
      <w:b/>
      <w:color w:val="231F20"/>
      <w:spacing w:val="-11"/>
      <w:sz w:val="40"/>
      <w:szCs w:val="16"/>
      <w:lang w:bidi="en-US"/>
    </w:rPr>
  </w:style>
  <w:style w:type="character" w:styleId="Kop4Char" w:customStyle="1">
    <w:name w:val="Kop 4 Char"/>
    <w:aliases w:val="Heading 4 Job Title Char"/>
    <w:basedOn w:val="Standaardalinea-lettertype"/>
    <w:link w:val="Kop4"/>
    <w:uiPriority w:val="9"/>
    <w:semiHidden/>
    <w:rsid w:val="00A82D03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styleId="Hoofdtekstcontactgegevens" w:customStyle="1">
    <w:name w:val="Hoofdtekst contactgegevens"/>
    <w:basedOn w:val="Plattetekst"/>
    <w:qFormat/>
    <w:rsid w:val="00D87E03"/>
    <w:pPr>
      <w:spacing w:before="240"/>
      <w:ind w:left="14"/>
      <w:contextualSpacing/>
    </w:pPr>
  </w:style>
  <w:style w:type="paragraph" w:styleId="Opsommingstekensvoorvaardigheden" w:customStyle="1">
    <w:name w:val="Opsommingstekens voor vaardigheden"/>
    <w:basedOn w:val="Opsommingstekensvaardigheden"/>
    <w:qFormat/>
    <w:rsid w:val="00D87E03"/>
  </w:style>
  <w:style w:type="paragraph" w:styleId="Opsommingstekensvaardigheden" w:customStyle="1">
    <w:name w:val="Opsommingstekens vaardigheden"/>
    <w:basedOn w:val="Hoofdtekstcontactgegevens"/>
    <w:semiHidden/>
    <w:qFormat/>
    <w:rsid w:val="00EF10F2"/>
    <w:pPr>
      <w:numPr>
        <w:numId w:val="5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styleId="TitelChar" w:customStyle="1">
    <w:name w:val="Titel Char"/>
    <w:basedOn w:val="Standaardalinea-lettertype"/>
    <w:link w:val="Titel"/>
    <w:uiPriority w:val="10"/>
    <w:rsid w:val="00FC49E3"/>
    <w:rPr>
      <w:rFonts w:eastAsia="Arial" w:cs="Arial" w:asciiTheme="majorHAnsi" w:hAnsiTheme="majorHAnsi"/>
      <w:b/>
      <w:spacing w:val="-16"/>
      <w:sz w:val="72"/>
      <w:szCs w:val="16"/>
      <w:lang w:bidi="en-US"/>
    </w:rPr>
  </w:style>
  <w:style w:type="character" w:styleId="Functielocatiecursief" w:customStyle="1">
    <w:name w:val="Functielocatie cursief"/>
    <w:basedOn w:val="Standaardalinea-lettertype"/>
    <w:uiPriority w:val="1"/>
    <w:semiHidden/>
    <w:qFormat/>
    <w:rsid w:val="00EF10F2"/>
    <w:rPr>
      <w:i/>
      <w:iCs/>
    </w:rPr>
  </w:style>
  <w:style w:type="character" w:styleId="Functiecursief" w:customStyle="1">
    <w:name w:val="Functie cursief"/>
    <w:basedOn w:val="Standaardalinea-lettertype"/>
    <w:uiPriority w:val="1"/>
    <w:semiHidden/>
    <w:qFormat/>
    <w:rsid w:val="00EF10F2"/>
    <w:rPr>
      <w:i/>
      <w:iCs/>
    </w:rPr>
  </w:style>
  <w:style w:type="paragraph" w:styleId="Hoofdtekst" w:customStyle="1">
    <w:name w:val="Hoofdtekst"/>
    <w:basedOn w:val="Standaard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Opsommingstekensvoorhoofdtekst" w:customStyle="1">
    <w:name w:val="Opsommingstekens voor hoofdtekst"/>
    <w:basedOn w:val="Hoofdtekst"/>
    <w:uiPriority w:val="99"/>
    <w:semiHidden/>
    <w:rsid w:val="00EF10F2"/>
    <w:pPr>
      <w:ind w:left="180" w:hanging="180"/>
    </w:pPr>
  </w:style>
  <w:style w:type="paragraph" w:styleId="Ondertitel">
    <w:name w:val="Subtitle"/>
    <w:basedOn w:val="Kop2"/>
    <w:next w:val="Standaard"/>
    <w:link w:val="Ondertitel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FC49E3"/>
    <w:rPr>
      <w:rFonts w:eastAsia="Arial" w:cs="Arial" w:asciiTheme="majorHAnsi" w:hAnsiTheme="majorHAnsi"/>
      <w:sz w:val="40"/>
      <w:szCs w:val="16"/>
      <w:lang w:bidi="en-US"/>
    </w:rPr>
  </w:style>
  <w:style w:type="character" w:styleId="Tekstvantijdelijkeaanduiding">
    <w:name w:val="Placeholder Text"/>
    <w:basedOn w:val="Standaardalinea-lettertype"/>
    <w:uiPriority w:val="99"/>
    <w:semiHidden/>
    <w:rsid w:val="00F5689F"/>
    <w:rPr>
      <w:color w:val="808080"/>
    </w:rPr>
  </w:style>
  <w:style w:type="table" w:styleId="Tabelraster">
    <w:name w:val="Table Grid"/>
    <w:basedOn w:val="Standaardtabel"/>
    <w:uiPriority w:val="39"/>
    <w:rsid w:val="00F568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Standaardalinea-lettertype"/>
    <w:uiPriority w:val="99"/>
    <w:unhideWhenUsed/>
    <w:rsid w:val="00F5689F"/>
    <w:rPr>
      <w:color w:val="4495A2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Koptekstdoel" w:customStyle="1">
    <w:name w:val="Koptekst doel"/>
    <w:basedOn w:val="Standaard"/>
    <w:qFormat/>
    <w:rsid w:val="00E97CB2"/>
    <w:rPr>
      <w:b/>
      <w:bCs/>
      <w:sz w:val="20"/>
      <w:szCs w:val="20"/>
    </w:rPr>
  </w:style>
  <w:style w:type="paragraph" w:styleId="Datumbereik" w:customStyle="1">
    <w:name w:val="Datumbereik"/>
    <w:basedOn w:val="Standaard"/>
    <w:qFormat/>
    <w:rsid w:val="00FC49E3"/>
    <w:pPr>
      <w:spacing w:before="240" w:line="240" w:lineRule="auto"/>
    </w:pPr>
    <w:rPr>
      <w:sz w:val="22"/>
      <w:szCs w:val="24"/>
    </w:rPr>
  </w:style>
  <w:style w:type="paragraph" w:styleId="Functietitelendiploma" w:customStyle="1">
    <w:name w:val="Functietitel en diploma"/>
    <w:basedOn w:val="Standaard"/>
    <w:qFormat/>
    <w:rsid w:val="00FC49E3"/>
    <w:pPr>
      <w:spacing w:line="240" w:lineRule="auto"/>
    </w:pPr>
    <w:rPr>
      <w:b/>
      <w:sz w:val="22"/>
    </w:rPr>
  </w:style>
  <w:style w:type="character" w:styleId="Bedrijfsnaam" w:customStyle="1">
    <w:name w:val="Bedrijfsnaam"/>
    <w:basedOn w:val="Standaardalinea-lettertype"/>
    <w:uiPriority w:val="1"/>
    <w:qFormat/>
    <w:rsid w:val="00E97CB2"/>
    <w:rPr>
      <w:i/>
    </w:rPr>
  </w:style>
  <w:style w:type="paragraph" w:styleId="Functieomschrijving" w:customStyle="1">
    <w:name w:val="Functieomschrijving"/>
    <w:basedOn w:val="Standaard"/>
    <w:qFormat/>
    <w:rsid w:val="00FC49E3"/>
    <w:pPr>
      <w:spacing w:after="240"/>
      <w:ind w:right="7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4C7E05"/>
    <w:rPr>
      <w:rFonts w:ascii="Segoe UI" w:hAnsi="Segoe UI" w:eastAsia="Arial" w:cs="Segoe UI"/>
      <w:color w:val="231F20"/>
      <w:sz w:val="18"/>
      <w:szCs w:val="18"/>
      <w:lang w:bidi="en-US"/>
    </w:rPr>
  </w:style>
  <w:style w:type="paragraph" w:styleId="Koptekst">
    <w:name w:val="header"/>
    <w:basedOn w:val="Standaard"/>
    <w:link w:val="Koptekst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Relationship Type="http://schemas.openxmlformats.org/officeDocument/2006/relationships/header" Target="header.xml" Id="R31d72ff28aa64f4b" /><Relationship Type="http://schemas.openxmlformats.org/officeDocument/2006/relationships/footer" Target="footer.xml" Id="R62a7535840334b10" /><Relationship Type="http://schemas.openxmlformats.org/officeDocument/2006/relationships/header" Target="header2.xml" Id="R1d03532e8e9047dd" /><Relationship Type="http://schemas.openxmlformats.org/officeDocument/2006/relationships/footer" Target="footer2.xml" Id="R4c58240952024536" /><Relationship Type="http://schemas.openxmlformats.org/officeDocument/2006/relationships/header" Target="header3.xml" Id="R66b7bc2b9c74429f" /><Relationship Type="http://schemas.openxmlformats.org/officeDocument/2006/relationships/footer" Target="footer3.xml" Id="R31217b0c4e6e4d1e" 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in.Zupanc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in.Zupanc@example.com" TargetMode="External"/><Relationship Id="rId5" Type="http://schemas.openxmlformats.org/officeDocument/2006/relationships/hyperlink" Target="mailto:Robin.Zupanc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0EC7DDB03742BAA0302F976FC23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261A9-F22A-4CB5-B5B4-8B93E6634990}"/>
      </w:docPartPr>
      <w:docPartBody>
        <w:p w:rsidR="00774427" w:rsidRDefault="005F4379" w:rsidP="005F4379">
          <w:pPr>
            <w:pStyle w:val="000EC7DDB03742BAA0302F976FC2362D1"/>
          </w:pPr>
          <w:r w:rsidRPr="00FC6A17">
            <w:rPr>
              <w:noProof/>
              <w:lang w:bidi="nl-NL"/>
            </w:rPr>
            <w:t>Robin Zupanc</w:t>
          </w:r>
        </w:p>
      </w:docPartBody>
    </w:docPart>
    <w:docPart>
      <w:docPartPr>
        <w:name w:val="20FF485F44684F668B2ADFD6D9554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63C9-6812-40C4-A6FA-87563E4C88FB}"/>
      </w:docPartPr>
      <w:docPartBody>
        <w:p w:rsidR="00774427" w:rsidRDefault="005F4379" w:rsidP="005F4379">
          <w:pPr>
            <w:pStyle w:val="20FF485F44684F668B2ADFD6D9554EC8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5C4591D4E398491DA2B5AB6B07483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5470-D037-4E55-AA61-B7F6B8661D8F}"/>
      </w:docPartPr>
      <w:docPartBody>
        <w:p w:rsidR="00774427" w:rsidRDefault="005F4379" w:rsidP="005F4379">
          <w:pPr>
            <w:pStyle w:val="5C4591D4E398491DA2B5AB6B07483B1A1"/>
          </w:pPr>
          <w:r w:rsidRPr="00FC6A17">
            <w:rPr>
              <w:noProof/>
              <w:lang w:bidi="nl-NL"/>
            </w:rPr>
            <w:t>Vertel over uw carrièredoelen en laat zien hoe deze overeenkomen met de functieomschrijving waar u zich op richt. Houd het kort en zorg ervoor dat het niet te algemeen klinkt. Wees uzelf.</w:t>
          </w:r>
        </w:p>
      </w:docPartBody>
    </w:docPart>
    <w:docPart>
      <w:docPartPr>
        <w:name w:val="278D91D208AB449B9C912C25F6C23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BA91-8C11-4173-A4AB-9848543D6557}"/>
      </w:docPartPr>
      <w:docPartBody>
        <w:p w:rsidR="00774427" w:rsidRDefault="005F4379" w:rsidP="005F4379">
          <w:pPr>
            <w:pStyle w:val="278D91D208AB449B9C912C25F6C237F51"/>
          </w:pPr>
          <w:r w:rsidRPr="00FC6A17">
            <w:rPr>
              <w:noProof/>
              <w:lang w:bidi="nl-NL"/>
            </w:rPr>
            <w:t>Robin Zupanc</w:t>
          </w:r>
        </w:p>
      </w:docPartBody>
    </w:docPart>
    <w:docPart>
      <w:docPartPr>
        <w:name w:val="0F414C15FBE2407AB191A75086DD8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A52A-AFC3-4F73-89A6-A703099056B5}"/>
      </w:docPartPr>
      <w:docPartBody>
        <w:p w:rsidR="00774427" w:rsidRDefault="005F4379" w:rsidP="005F4379">
          <w:pPr>
            <w:pStyle w:val="0F414C15FBE2407AB191A75086DD8F25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0C2A705B566941EF911C92EEF460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EE80-6DDE-41F2-9ED1-6E583091E4FF}"/>
      </w:docPartPr>
      <w:docPartBody>
        <w:p w:rsidR="00774427" w:rsidRDefault="005F4379" w:rsidP="005F4379">
          <w:pPr>
            <w:pStyle w:val="0C2A705B566941EF911C92EEF46028EB1"/>
          </w:pPr>
          <w:r w:rsidRPr="00FC6A17">
            <w:rPr>
              <w:noProof/>
              <w:lang w:bidi="nl-NL"/>
            </w:rPr>
            <w:t>Vertel over uw carrièredoelen en laat zien hoe deze overeenkomen met de functieomschrijving waar u zich op richt. Houd het kort en zorg ervoor dat het niet te algemeen klinkt. Wees uzelf.</w:t>
          </w:r>
        </w:p>
      </w:docPartBody>
    </w:docPart>
    <w:docPart>
      <w:docPartPr>
        <w:name w:val="8A55C7037ECC430599D71E1F55A0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F82E6-FB59-4A97-868B-6448EDB4A9FB}"/>
      </w:docPartPr>
      <w:docPartBody>
        <w:p w:rsidR="00774427" w:rsidRDefault="005F4379" w:rsidP="005F4379">
          <w:pPr>
            <w:pStyle w:val="8A55C7037ECC430599D71E1F55A0327B1"/>
          </w:pPr>
          <w:r w:rsidRPr="00FC6A17">
            <w:rPr>
              <w:noProof/>
              <w:lang w:bidi="nl-NL"/>
            </w:rPr>
            <w:t>Robin Zupanc</w:t>
          </w:r>
        </w:p>
      </w:docPartBody>
    </w:docPart>
    <w:docPart>
      <w:docPartPr>
        <w:name w:val="DB8012636F9D43A2BE7EC866DA09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86C6A-F218-4550-9F8B-A134ED1CA6F7}"/>
      </w:docPartPr>
      <w:docPartBody>
        <w:p w:rsidR="00774427" w:rsidRDefault="005F4379" w:rsidP="005F4379">
          <w:pPr>
            <w:pStyle w:val="DB8012636F9D43A2BE7EC866DA094438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D43D67D118834CF9B21CC3A3FE7AB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EAC54-0DA6-4DEA-8758-9D75290E16CB}"/>
      </w:docPartPr>
      <w:docPartBody>
        <w:p w:rsidR="00774427" w:rsidRDefault="005F4379" w:rsidP="005F4379">
          <w:pPr>
            <w:pStyle w:val="D43D67D118834CF9B21CC3A3FE7AB8A21"/>
          </w:pPr>
          <w:r w:rsidRPr="00FC6A17">
            <w:rPr>
              <w:noProof/>
              <w:lang w:bidi="nl-NL"/>
            </w:rPr>
            <w:t>Vertel over uw carrièredoelen en laat zien hoe deze overeenkomen met de functieomschrijving waar u zich op richt. Houd het kort en zorg ervoor dat het niet te algemeen klinkt. Wees uzelf.</w:t>
          </w:r>
        </w:p>
      </w:docPartBody>
    </w:docPart>
    <w:docPart>
      <w:docPartPr>
        <w:name w:val="59D55D4E8F37475BB445C163726F9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FFC2-062A-4D06-9851-542C1FDB04B2}"/>
      </w:docPartPr>
      <w:docPartBody>
        <w:p w:rsidR="00DD1EAA" w:rsidRDefault="005F4379" w:rsidP="005F4379">
          <w:pPr>
            <w:pStyle w:val="59D55D4E8F37475BB445C163726F9B383"/>
          </w:pPr>
          <w:r w:rsidRPr="00FC6A17">
            <w:rPr>
              <w:rStyle w:val="Tekstvantijdelijkeaanduiding"/>
              <w:noProof/>
              <w:lang w:bidi="nl-NL"/>
            </w:rPr>
            <w:t>Ervaring</w:t>
          </w:r>
        </w:p>
      </w:docPartBody>
    </w:docPart>
    <w:docPart>
      <w:docPartPr>
        <w:name w:val="62ED5DB860C54F96B3C1CD78E68E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CAE3C-2148-4864-ABAD-A787FBB522CB}"/>
      </w:docPartPr>
      <w:docPartBody>
        <w:p w:rsidR="00DD1EAA" w:rsidRDefault="005F4379" w:rsidP="005F4379">
          <w:pPr>
            <w:pStyle w:val="62ED5DB860C54F96B3C1CD78E68EAD781"/>
          </w:pPr>
          <w:r w:rsidRPr="00FC6A17">
            <w:rPr>
              <w:noProof/>
              <w:lang w:bidi="nl-NL"/>
            </w:rPr>
            <w:t>Opleiding</w:t>
          </w:r>
        </w:p>
      </w:docPartBody>
    </w:docPart>
    <w:docPart>
      <w:docPartPr>
        <w:name w:val="858633C27BA64C7293F40C323531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382B5-4774-4A17-B52A-D78779AFD7CB}"/>
      </w:docPartPr>
      <w:docPartBody>
        <w:p w:rsidR="00DD1EAA" w:rsidRDefault="005F4379" w:rsidP="005F4379">
          <w:pPr>
            <w:pStyle w:val="858633C27BA64C7293F40C323531E0D41"/>
          </w:pPr>
          <w:r w:rsidRPr="00FC6A17">
            <w:rPr>
              <w:noProof/>
              <w:lang w:bidi="nl-NL"/>
            </w:rPr>
            <w:t>2015 - Huidig</w:t>
          </w:r>
        </w:p>
      </w:docPartBody>
    </w:docPart>
    <w:docPart>
      <w:docPartPr>
        <w:name w:val="FE6E01F553E24490B6DAC7A43F520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7375-2952-4FB6-99D3-D24E45DD26E8}"/>
      </w:docPartPr>
      <w:docPartBody>
        <w:p w:rsidR="00DD1EAA" w:rsidRDefault="005F4379" w:rsidP="005F4379">
          <w:pPr>
            <w:pStyle w:val="FE6E01F553E24490B6DAC7A43F520540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67FA7387D6F942E19D920B9F1665E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7F78-DE34-4712-AE14-7EF700A8399D}"/>
      </w:docPartPr>
      <w:docPartBody>
        <w:p w:rsidR="00DD1EAA" w:rsidRDefault="005F4379" w:rsidP="005F4379">
          <w:pPr>
            <w:pStyle w:val="67FA7387D6F942E19D920B9F1665E4FB3"/>
          </w:pPr>
          <w:r w:rsidRPr="00FC6A17">
            <w:rPr>
              <w:rStyle w:val="Bedrijfsnaam"/>
              <w:noProof/>
              <w:lang w:bidi="nl-NL"/>
            </w:rPr>
            <w:t>The Phone Company</w:t>
          </w:r>
        </w:p>
      </w:docPartBody>
    </w:docPart>
    <w:docPart>
      <w:docPartPr>
        <w:name w:val="FEAD30E12870402FBF48AC2D613B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8F985-8BC8-4FD8-B84A-2DE4CA0B1587}"/>
      </w:docPartPr>
      <w:docPartBody>
        <w:p w:rsidR="00DD1EAA" w:rsidRDefault="005F4379" w:rsidP="005F4379">
          <w:pPr>
            <w:pStyle w:val="FEAD30E12870402FBF48AC2D613BFAF71"/>
          </w:pPr>
          <w:r w:rsidRPr="00FC6A17">
            <w:rPr>
              <w:noProof/>
              <w:lang w:bidi="nl-NL"/>
            </w:rPr>
            <w:t>Vat uw belangrijkste verantwoordelijkheden en prestaties samen. Gebruik indien mogelijk de taal en woorden die in de specifieke functieomschrijving staan. Houd het kort en richt u op 3-5 belangrijke onderwerpen.</w:t>
          </w:r>
        </w:p>
      </w:docPartBody>
    </w:docPart>
    <w:docPart>
      <w:docPartPr>
        <w:name w:val="5F97E900FF9640CF9D63F027D4764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02CF0-DC18-43D3-A702-18959021EFE5}"/>
      </w:docPartPr>
      <w:docPartBody>
        <w:p w:rsidR="00DD1EAA" w:rsidRDefault="005F4379" w:rsidP="005F4379">
          <w:pPr>
            <w:pStyle w:val="5F97E900FF9640CF9D63F027D476436F1"/>
          </w:pPr>
          <w:r w:rsidRPr="00FC6A17">
            <w:rPr>
              <w:noProof/>
              <w:lang w:bidi="nl-NL"/>
            </w:rPr>
            <w:t>2009 - 2015</w:t>
          </w:r>
        </w:p>
      </w:docPartBody>
    </w:docPart>
    <w:docPart>
      <w:docPartPr>
        <w:name w:val="015FF35901844791A564F8066B30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80A4F-B578-4380-8E63-F6FB582036CB}"/>
      </w:docPartPr>
      <w:docPartBody>
        <w:p w:rsidR="00DD1EAA" w:rsidRDefault="005F4379" w:rsidP="005F4379">
          <w:pPr>
            <w:pStyle w:val="015FF35901844791A564F8066B3094CB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395CB30CA2D04CF681897958B897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34397-A656-4128-B8A3-227C888E0CDC}"/>
      </w:docPartPr>
      <w:docPartBody>
        <w:p w:rsidR="00DD1EAA" w:rsidRDefault="005F4379" w:rsidP="005F4379">
          <w:pPr>
            <w:pStyle w:val="395CB30CA2D04CF681897958B897DA953"/>
          </w:pPr>
          <w:r w:rsidRPr="00FC6A17">
            <w:rPr>
              <w:i/>
              <w:noProof/>
              <w:lang w:bidi="nl-NL"/>
            </w:rPr>
            <w:t>Trey Research</w:t>
          </w:r>
        </w:p>
      </w:docPartBody>
    </w:docPart>
    <w:docPart>
      <w:docPartPr>
        <w:name w:val="B67BD192727740D4A0233100325F9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6F23F-60D2-43F2-825F-164FCE1DAF75}"/>
      </w:docPartPr>
      <w:docPartBody>
        <w:p w:rsidR="00DD1EAA" w:rsidRDefault="005F4379" w:rsidP="005F4379">
          <w:pPr>
            <w:pStyle w:val="B67BD192727740D4A0233100325F93D41"/>
          </w:pPr>
          <w:r w:rsidRPr="00FC6A17">
            <w:rPr>
              <w:noProof/>
              <w:lang w:bidi="nl-NL"/>
            </w:rPr>
            <w:t>Vat uw belangrijkste verantwoordelijkheden en prestaties samen. Ook hier is het een goed idee om woorden te gebruiken die in de functieomschrijving staan. Houd het kort.</w:t>
          </w:r>
        </w:p>
      </w:docPartBody>
    </w:docPart>
    <w:docPart>
      <w:docPartPr>
        <w:name w:val="325F7E4C77054024A2C17D540689D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55A12-E9D1-457A-89B4-6BE0029A869E}"/>
      </w:docPartPr>
      <w:docPartBody>
        <w:p w:rsidR="00DD1EAA" w:rsidRDefault="005F4379" w:rsidP="005F4379">
          <w:pPr>
            <w:pStyle w:val="325F7E4C77054024A2C17D540689D0CB1"/>
          </w:pPr>
          <w:r w:rsidRPr="00FC6A17">
            <w:rPr>
              <w:noProof/>
              <w:lang w:bidi="nl-NL"/>
            </w:rPr>
            <w:t>2004 - 2009</w:t>
          </w:r>
        </w:p>
      </w:docPartBody>
    </w:docPart>
    <w:docPart>
      <w:docPartPr>
        <w:name w:val="AA1AC64570764F2C9A69045F37154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0CEC6-F8A3-4F9E-A8FB-DA247074ADDA}"/>
      </w:docPartPr>
      <w:docPartBody>
        <w:p w:rsidR="00DD1EAA" w:rsidRDefault="005F4379" w:rsidP="005F4379">
          <w:pPr>
            <w:pStyle w:val="AA1AC64570764F2C9A69045F37154917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6F2B56253F534962A2521642EA14A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A67A0-F393-4BA4-BE78-39A7D805CF46}"/>
      </w:docPartPr>
      <w:docPartBody>
        <w:p w:rsidR="00DD1EAA" w:rsidRDefault="005F4379" w:rsidP="005F4379">
          <w:pPr>
            <w:pStyle w:val="6F2B56253F534962A2521642EA14A9B33"/>
          </w:pPr>
          <w:r w:rsidRPr="00FC6A17">
            <w:rPr>
              <w:i/>
              <w:noProof/>
              <w:lang w:bidi="nl-NL"/>
            </w:rPr>
            <w:t>Adatum Corporation</w:t>
          </w:r>
        </w:p>
      </w:docPartBody>
    </w:docPart>
    <w:docPart>
      <w:docPartPr>
        <w:name w:val="35C46AB9491C4F46940942626506E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782F9-CAB7-4802-95EB-B10A8A040A94}"/>
      </w:docPartPr>
      <w:docPartBody>
        <w:p w:rsidR="00DD1EAA" w:rsidRDefault="005F4379" w:rsidP="005F4379">
          <w:pPr>
            <w:pStyle w:val="35C46AB9491C4F46940942626506E6A01"/>
          </w:pPr>
          <w:r w:rsidRPr="00FC6A17">
            <w:rPr>
              <w:noProof/>
              <w:lang w:bidi="nl-NL"/>
            </w:rPr>
            <w:t>Vat uw belangrijkste verantwoordelijkheden en prestaties samen. Gebruik indien mogelijk de taal en woorden die in de functieomschrijving staan. Houd het kort en richt u op 3-5 belangrijke onderwerpen.</w:t>
          </w:r>
        </w:p>
      </w:docPartBody>
    </w:docPart>
    <w:docPart>
      <w:docPartPr>
        <w:name w:val="B37FB8E066274675843BADE732BDA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0033E-3911-407B-B800-D127DB194C32}"/>
      </w:docPartPr>
      <w:docPartBody>
        <w:p w:rsidR="00DD1EAA" w:rsidRDefault="005F4379" w:rsidP="005F4379">
          <w:pPr>
            <w:pStyle w:val="B37FB8E066274675843BADE732BDAED41"/>
          </w:pPr>
          <w:r w:rsidRPr="00FC6A17">
            <w:rPr>
              <w:noProof/>
              <w:lang w:bidi="nl-NL"/>
            </w:rPr>
            <w:t>2000 - 2004</w:t>
          </w:r>
        </w:p>
      </w:docPartBody>
    </w:docPart>
    <w:docPart>
      <w:docPartPr>
        <w:name w:val="3A0A158B4E0743D69F612592A3950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2DD1B-D0FD-4BF9-A42E-14EAFEB29073}"/>
      </w:docPartPr>
      <w:docPartBody>
        <w:p w:rsidR="00DD1EAA" w:rsidRDefault="005F4379" w:rsidP="005F4379">
          <w:pPr>
            <w:pStyle w:val="3A0A158B4E0743D69F612592A39507981"/>
          </w:pPr>
          <w:r w:rsidRPr="00FC6A17">
            <w:rPr>
              <w:noProof/>
              <w:lang w:bidi="nl-NL"/>
            </w:rPr>
            <w:t>A.A. Paralegal Studies</w:t>
          </w:r>
        </w:p>
      </w:docPartBody>
    </w:docPart>
    <w:docPart>
      <w:docPartPr>
        <w:name w:val="10331D1AEC4D4BBB8BF875CA64766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DFFE4-6404-4581-BE4A-370D33AE1E98}"/>
      </w:docPartPr>
      <w:docPartBody>
        <w:p w:rsidR="00DD1EAA" w:rsidRDefault="005F4379" w:rsidP="005F4379">
          <w:pPr>
            <w:pStyle w:val="10331D1AEC4D4BBB8BF875CA64766C781"/>
          </w:pPr>
          <w:r w:rsidRPr="00FC6A17">
            <w:rPr>
              <w:noProof/>
              <w:lang w:bidi="nl-NL"/>
            </w:rPr>
            <w:t>University of Maple</w:t>
          </w:r>
        </w:p>
      </w:docPartBody>
    </w:docPart>
    <w:docPart>
      <w:docPartPr>
        <w:name w:val="5FFAFBB1C06A4A059A48AFBA449E9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CFEEA-3A70-431B-B896-681198C19EBA}"/>
      </w:docPartPr>
      <w:docPartBody>
        <w:p w:rsidR="00DD1EAA" w:rsidRDefault="005F4379" w:rsidP="005F4379">
          <w:pPr>
            <w:pStyle w:val="5FFAFBB1C06A4A059A48AFBA449E90E11"/>
          </w:pPr>
          <w:r w:rsidRPr="00FC6A17">
            <w:rPr>
              <w:noProof/>
              <w:lang w:bidi="nl-NL"/>
            </w:rPr>
            <w:t>Vaardigheden</w:t>
          </w:r>
        </w:p>
      </w:docPartBody>
    </w:docPart>
    <w:docPart>
      <w:docPartPr>
        <w:name w:val="7DC03AE34E4445AB81FCC92FD7815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0CA78-E478-4620-B001-355E83F00990}"/>
      </w:docPartPr>
      <w:docPartBody>
        <w:p w:rsidR="00DD1EAA" w:rsidRDefault="005F4379" w:rsidP="005F4379">
          <w:pPr>
            <w:pStyle w:val="7DC03AE34E4445AB81FCC92FD7815C851"/>
          </w:pPr>
          <w:r w:rsidRPr="00FC6A17">
            <w:rPr>
              <w:noProof/>
              <w:lang w:bidi="nl-NL"/>
            </w:rPr>
            <w:t>Contact</w:t>
          </w:r>
        </w:p>
      </w:docPartBody>
    </w:docPart>
    <w:docPart>
      <w:docPartPr>
        <w:name w:val="7FB69B14448B4FF2AC703C3A25618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52F9-278B-4AE3-AAB8-9465A76A1663}"/>
      </w:docPartPr>
      <w:docPartBody>
        <w:p w:rsidR="00DD1EAA" w:rsidRDefault="005F4379" w:rsidP="005F4379">
          <w:pPr>
            <w:pStyle w:val="7FB69B14448B4FF2AC703C3A25618CB21"/>
          </w:pPr>
          <w:r w:rsidRPr="00FC6A17">
            <w:rPr>
              <w:noProof/>
              <w:lang w:bidi="nl-NL"/>
            </w:rPr>
            <w:t>4567 Main Street</w:t>
          </w:r>
        </w:p>
      </w:docPartBody>
    </w:docPart>
    <w:docPart>
      <w:docPartPr>
        <w:name w:val="CF22D6AA266A4854A0E141E7282BD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C0087-1C4D-4ACB-8A3B-40A45EF68263}"/>
      </w:docPartPr>
      <w:docPartBody>
        <w:p w:rsidR="00DD1EAA" w:rsidRDefault="005F4379" w:rsidP="005F4379">
          <w:pPr>
            <w:pStyle w:val="CF22D6AA266A4854A0E141E7282BDE131"/>
          </w:pPr>
          <w:r w:rsidRPr="00FC6A17">
            <w:rPr>
              <w:noProof/>
              <w:lang w:bidi="nl-NL"/>
            </w:rPr>
            <w:t>Stad, Staat 98052</w:t>
          </w:r>
        </w:p>
      </w:docPartBody>
    </w:docPart>
    <w:docPart>
      <w:docPartPr>
        <w:name w:val="2BD30BFF5D2C481AB80A77184D9B8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CFD27-A075-4B6E-A193-2B5594AD65BC}"/>
      </w:docPartPr>
      <w:docPartBody>
        <w:p w:rsidR="00DD1EAA" w:rsidRDefault="005F4379" w:rsidP="005F4379">
          <w:pPr>
            <w:pStyle w:val="2BD30BFF5D2C481AB80A77184D9B82C41"/>
          </w:pPr>
          <w:r w:rsidRPr="00FC6A17">
            <w:rPr>
              <w:noProof/>
              <w:lang w:bidi="nl-NL"/>
            </w:rPr>
            <w:t>(718) 555–0100</w:t>
          </w:r>
        </w:p>
      </w:docPartBody>
    </w:docPart>
    <w:docPart>
      <w:docPartPr>
        <w:name w:val="9C1E95727FDA4D5F8D8951190B4AD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863B2-7FDB-45FD-97D3-00A1A027A791}"/>
      </w:docPartPr>
      <w:docPartBody>
        <w:p w:rsidR="00DD1EAA" w:rsidRDefault="005F4379" w:rsidP="005F4379">
          <w:pPr>
            <w:pStyle w:val="9C1E95727FDA4D5F8D8951190B4AD7B83"/>
          </w:pPr>
          <w:hyperlink r:id="rId5">
            <w:r w:rsidRPr="00FC6A17">
              <w:rPr>
                <w:rStyle w:val="Hyperlink"/>
                <w:noProof/>
                <w:color w:val="231F20"/>
                <w:lang w:bidi="nl-NL"/>
              </w:rPr>
              <w:t>robin.zupanc@example.com</w:t>
            </w:r>
          </w:hyperlink>
        </w:p>
      </w:docPartBody>
    </w:docPart>
    <w:docPart>
      <w:docPartPr>
        <w:name w:val="56D82D0F8C694366AFAB50FF81F3C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9184-22ED-4EEC-BCAE-B0FF5161D86B}"/>
      </w:docPartPr>
      <w:docPartBody>
        <w:p w:rsidR="00DD1EAA" w:rsidRDefault="005F4379" w:rsidP="005F4379">
          <w:pPr>
            <w:pStyle w:val="56D82D0F8C694366AFAB50FF81F3CE771"/>
          </w:pPr>
          <w:r w:rsidRPr="00FC6A17">
            <w:rPr>
              <w:noProof/>
              <w:lang w:bidi="nl-NL"/>
            </w:rPr>
            <w:t>linkedin.com/in/robinzupanc</w:t>
          </w:r>
        </w:p>
      </w:docPartBody>
    </w:docPart>
    <w:docPart>
      <w:docPartPr>
        <w:name w:val="6FD08CF057A140F1B41BCB00C787D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EB906-14E2-46EA-9933-D500A63C21C2}"/>
      </w:docPartPr>
      <w:docPartBody>
        <w:p w:rsidR="00DD1EAA" w:rsidRDefault="005F4379" w:rsidP="005F4379">
          <w:pPr>
            <w:pStyle w:val="6FD08CF057A140F1B41BCB00C787D4E03"/>
          </w:pPr>
          <w:r w:rsidRPr="00FC6A17">
            <w:rPr>
              <w:rStyle w:val="Tekstvantijdelijkeaanduiding"/>
              <w:noProof/>
              <w:lang w:bidi="nl-NL"/>
            </w:rPr>
            <w:t>Ervaring</w:t>
          </w:r>
        </w:p>
      </w:docPartBody>
    </w:docPart>
    <w:docPart>
      <w:docPartPr>
        <w:name w:val="B808874DFE034C3497E2CD783C8BA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79B5F-B9A0-4BBF-960C-6A6D4F21EEF7}"/>
      </w:docPartPr>
      <w:docPartBody>
        <w:p w:rsidR="00DD1EAA" w:rsidRDefault="005F4379" w:rsidP="005F4379">
          <w:pPr>
            <w:pStyle w:val="B808874DFE034C3497E2CD783C8BA0FC1"/>
          </w:pPr>
          <w:r w:rsidRPr="00FC6A17">
            <w:rPr>
              <w:noProof/>
              <w:lang w:bidi="nl-NL"/>
            </w:rPr>
            <w:t>Opleiding</w:t>
          </w:r>
        </w:p>
      </w:docPartBody>
    </w:docPart>
    <w:docPart>
      <w:docPartPr>
        <w:name w:val="EE1EF36CED5D403B9395D714D0C4D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26D7-C994-4253-88BB-E7DC0F6D7088}"/>
      </w:docPartPr>
      <w:docPartBody>
        <w:p w:rsidR="00DD1EAA" w:rsidRDefault="005F4379" w:rsidP="005F4379">
          <w:pPr>
            <w:pStyle w:val="EE1EF36CED5D403B9395D714D0C4D16C1"/>
          </w:pPr>
          <w:r w:rsidRPr="00FC6A17">
            <w:rPr>
              <w:noProof/>
              <w:lang w:bidi="nl-NL"/>
            </w:rPr>
            <w:t>2015 - Huidig</w:t>
          </w:r>
        </w:p>
      </w:docPartBody>
    </w:docPart>
    <w:docPart>
      <w:docPartPr>
        <w:name w:val="511E73B1288E4EDDB2900D323FE00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F389A-1C57-43F8-9C25-592CDDBA70EB}"/>
      </w:docPartPr>
      <w:docPartBody>
        <w:p w:rsidR="00DD1EAA" w:rsidRDefault="005F4379" w:rsidP="005F4379">
          <w:pPr>
            <w:pStyle w:val="511E73B1288E4EDDB2900D323FE00D7D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74EAA7DD27694B0B803A946B3057C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34CF7-05B2-4D84-AA82-4CDE7CA904B7}"/>
      </w:docPartPr>
      <w:docPartBody>
        <w:p w:rsidR="00DD1EAA" w:rsidRDefault="005F4379" w:rsidP="005F4379">
          <w:pPr>
            <w:pStyle w:val="74EAA7DD27694B0B803A946B3057C1323"/>
          </w:pPr>
          <w:r w:rsidRPr="00FC6A17">
            <w:rPr>
              <w:rStyle w:val="Bedrijfsnaam"/>
              <w:noProof/>
              <w:lang w:bidi="nl-NL"/>
            </w:rPr>
            <w:t>The Phone Company</w:t>
          </w:r>
        </w:p>
      </w:docPartBody>
    </w:docPart>
    <w:docPart>
      <w:docPartPr>
        <w:name w:val="77A43DFD606B4573A22C484DE51BC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7A471-58EB-4D71-AD1C-15D5B037ECED}"/>
      </w:docPartPr>
      <w:docPartBody>
        <w:p w:rsidR="00DD1EAA" w:rsidRDefault="005F4379" w:rsidP="005F4379">
          <w:pPr>
            <w:pStyle w:val="77A43DFD606B4573A22C484DE51BC1511"/>
          </w:pPr>
          <w:r w:rsidRPr="00FC6A17">
            <w:rPr>
              <w:noProof/>
              <w:lang w:bidi="nl-NL"/>
            </w:rPr>
            <w:t>Vat uw belangrijkste verantwoordelijkheden en prestaties samen. Gebruik indien mogelijk de taal en woorden die in de specifieke functieomschrijving staan. Houd het kort en richt u op 3-5 belangrijke onderwerpen.</w:t>
          </w:r>
        </w:p>
      </w:docPartBody>
    </w:docPart>
    <w:docPart>
      <w:docPartPr>
        <w:name w:val="4AC53331241347B5A171794DD4390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A7AD6-5544-4F03-A740-913486A397CC}"/>
      </w:docPartPr>
      <w:docPartBody>
        <w:p w:rsidR="00DD1EAA" w:rsidRDefault="005F4379" w:rsidP="005F4379">
          <w:pPr>
            <w:pStyle w:val="4AC53331241347B5A171794DD43902971"/>
          </w:pPr>
          <w:r w:rsidRPr="00FC6A17">
            <w:rPr>
              <w:noProof/>
              <w:lang w:bidi="nl-NL"/>
            </w:rPr>
            <w:t>2009 - 2015</w:t>
          </w:r>
        </w:p>
      </w:docPartBody>
    </w:docPart>
    <w:docPart>
      <w:docPartPr>
        <w:name w:val="F77D654DEFC8406986760EC7FE9BE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1686D-6205-4DC2-8C4A-6978D192D5E0}"/>
      </w:docPartPr>
      <w:docPartBody>
        <w:p w:rsidR="00DD1EAA" w:rsidRDefault="005F4379" w:rsidP="005F4379">
          <w:pPr>
            <w:pStyle w:val="F77D654DEFC8406986760EC7FE9BEBA9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BCD1FFE33A7D47819B4EC8D72CAC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15B40-1344-4F23-A47A-5D69BD4B92F5}"/>
      </w:docPartPr>
      <w:docPartBody>
        <w:p w:rsidR="00DD1EAA" w:rsidRDefault="005F4379" w:rsidP="005F4379">
          <w:pPr>
            <w:pStyle w:val="BCD1FFE33A7D47819B4EC8D72CAC9AA03"/>
          </w:pPr>
          <w:r w:rsidRPr="00FC6A17">
            <w:rPr>
              <w:i/>
              <w:noProof/>
              <w:lang w:bidi="nl-NL"/>
            </w:rPr>
            <w:t>Trey Research</w:t>
          </w:r>
        </w:p>
      </w:docPartBody>
    </w:docPart>
    <w:docPart>
      <w:docPartPr>
        <w:name w:val="B13D24BBA99840E08C754B3485C5E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F2765-BC22-4391-B891-715163C02D04}"/>
      </w:docPartPr>
      <w:docPartBody>
        <w:p w:rsidR="00DD1EAA" w:rsidRDefault="005F4379" w:rsidP="005F4379">
          <w:pPr>
            <w:pStyle w:val="B13D24BBA99840E08C754B3485C5ED511"/>
          </w:pPr>
          <w:r w:rsidRPr="00FC6A17">
            <w:rPr>
              <w:noProof/>
              <w:lang w:bidi="nl-NL"/>
            </w:rPr>
            <w:t>Vat uw belangrijkste verantwoordelijkheden en prestaties samen. Ook hier is het een goed idee om woorden te gebruiken die in de functieomschrijving staan. Houd het kort.</w:t>
          </w:r>
        </w:p>
      </w:docPartBody>
    </w:docPart>
    <w:docPart>
      <w:docPartPr>
        <w:name w:val="EF760E27C6414EB0B94F569D49B15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DBC7-C316-4872-9B8B-20B0C7FA02F6}"/>
      </w:docPartPr>
      <w:docPartBody>
        <w:p w:rsidR="00DD1EAA" w:rsidRDefault="005F4379" w:rsidP="005F4379">
          <w:pPr>
            <w:pStyle w:val="EF760E27C6414EB0B94F569D49B151461"/>
          </w:pPr>
          <w:r w:rsidRPr="00FC6A17">
            <w:rPr>
              <w:noProof/>
              <w:lang w:bidi="nl-NL"/>
            </w:rPr>
            <w:t>2004 - 2009</w:t>
          </w:r>
        </w:p>
      </w:docPartBody>
    </w:docPart>
    <w:docPart>
      <w:docPartPr>
        <w:name w:val="BC7A3122F302402A8C7208E07DA1E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06D07-80E5-4899-9249-54CEE9E93AC7}"/>
      </w:docPartPr>
      <w:docPartBody>
        <w:p w:rsidR="00DD1EAA" w:rsidRDefault="005F4379" w:rsidP="005F4379">
          <w:pPr>
            <w:pStyle w:val="BC7A3122F302402A8C7208E07DA1E903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3AD268BE9C664D498118D5910D914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2E713-8B6A-4114-B182-9D64F993A3CE}"/>
      </w:docPartPr>
      <w:docPartBody>
        <w:p w:rsidR="00DD1EAA" w:rsidRDefault="005F4379" w:rsidP="005F4379">
          <w:pPr>
            <w:pStyle w:val="3AD268BE9C664D498118D5910D91445C3"/>
          </w:pPr>
          <w:r w:rsidRPr="00FC6A17">
            <w:rPr>
              <w:i/>
              <w:noProof/>
              <w:lang w:bidi="nl-NL"/>
            </w:rPr>
            <w:t>Adatum Corporation</w:t>
          </w:r>
        </w:p>
      </w:docPartBody>
    </w:docPart>
    <w:docPart>
      <w:docPartPr>
        <w:name w:val="B30DAEC475164AE68C63548707BEB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726B3-1908-4AF1-9D03-3310F998EB2E}"/>
      </w:docPartPr>
      <w:docPartBody>
        <w:p w:rsidR="00DD1EAA" w:rsidRDefault="005F4379" w:rsidP="005F4379">
          <w:pPr>
            <w:pStyle w:val="B30DAEC475164AE68C63548707BEBC021"/>
          </w:pPr>
          <w:r w:rsidRPr="00FC6A17">
            <w:rPr>
              <w:noProof/>
              <w:lang w:bidi="nl-NL"/>
            </w:rPr>
            <w:t>Vat uw belangrijkste verantwoordelijkheden en prestaties samen. Gebruik indien mogelijk de taal en woorden die in de functieomschrijving staan. Houd het kort en richt u op 3-5 belangrijke onderwerpen.</w:t>
          </w:r>
        </w:p>
      </w:docPartBody>
    </w:docPart>
    <w:docPart>
      <w:docPartPr>
        <w:name w:val="91CDF631FD84409FAF2BB6E744296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CE427-4723-4448-9C5A-BE616B53944F}"/>
      </w:docPartPr>
      <w:docPartBody>
        <w:p w:rsidR="00DD1EAA" w:rsidRDefault="005F4379" w:rsidP="005F4379">
          <w:pPr>
            <w:pStyle w:val="91CDF631FD84409FAF2BB6E7442963011"/>
          </w:pPr>
          <w:r w:rsidRPr="00FC6A17">
            <w:rPr>
              <w:noProof/>
              <w:lang w:bidi="nl-NL"/>
            </w:rPr>
            <w:t>2000 - 2004</w:t>
          </w:r>
        </w:p>
      </w:docPartBody>
    </w:docPart>
    <w:docPart>
      <w:docPartPr>
        <w:name w:val="460463F94C494F54BAC2F434E7DAB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CA08B-BB8B-4271-9DF7-2FE8BE35CA1A}"/>
      </w:docPartPr>
      <w:docPartBody>
        <w:p w:rsidR="00DD1EAA" w:rsidRDefault="005F4379" w:rsidP="005F4379">
          <w:pPr>
            <w:pStyle w:val="460463F94C494F54BAC2F434E7DAB3581"/>
          </w:pPr>
          <w:r w:rsidRPr="00FC6A17">
            <w:rPr>
              <w:noProof/>
              <w:lang w:bidi="nl-NL"/>
            </w:rPr>
            <w:t>A.A. Paralegal Studies</w:t>
          </w:r>
        </w:p>
      </w:docPartBody>
    </w:docPart>
    <w:docPart>
      <w:docPartPr>
        <w:name w:val="8D82959B87C042F680E50B26499AE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120F1-112C-485B-8620-46DBCFD62B16}"/>
      </w:docPartPr>
      <w:docPartBody>
        <w:p w:rsidR="00DD1EAA" w:rsidRDefault="005F4379" w:rsidP="005F4379">
          <w:pPr>
            <w:pStyle w:val="8D82959B87C042F680E50B26499AE8491"/>
          </w:pPr>
          <w:r w:rsidRPr="00FC6A17">
            <w:rPr>
              <w:noProof/>
              <w:lang w:bidi="nl-NL"/>
            </w:rPr>
            <w:t>University of Maple</w:t>
          </w:r>
        </w:p>
      </w:docPartBody>
    </w:docPart>
    <w:docPart>
      <w:docPartPr>
        <w:name w:val="9E31477A687A41AF8F94E6F551D39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4358-314A-41E3-B1AF-A55F5857BE9D}"/>
      </w:docPartPr>
      <w:docPartBody>
        <w:p w:rsidR="00DD1EAA" w:rsidRDefault="005F4379" w:rsidP="005F4379">
          <w:pPr>
            <w:pStyle w:val="9E31477A687A41AF8F94E6F551D396B41"/>
          </w:pPr>
          <w:r w:rsidRPr="00FC6A17">
            <w:rPr>
              <w:noProof/>
              <w:lang w:bidi="nl-NL"/>
            </w:rPr>
            <w:t>Vaardigheden</w:t>
          </w:r>
        </w:p>
      </w:docPartBody>
    </w:docPart>
    <w:docPart>
      <w:docPartPr>
        <w:name w:val="0E600CCB83BC49E19BD6099F507CE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ACCA6-AEE1-4565-B748-2325C5DFB2FE}"/>
      </w:docPartPr>
      <w:docPartBody>
        <w:p w:rsidR="00DD1EAA" w:rsidRDefault="005F4379" w:rsidP="005F4379">
          <w:pPr>
            <w:pStyle w:val="0E600CCB83BC49E19BD6099F507CE5971"/>
          </w:pPr>
          <w:r w:rsidRPr="00FC6A17">
            <w:rPr>
              <w:noProof/>
              <w:lang w:bidi="nl-NL"/>
            </w:rPr>
            <w:t>Contact</w:t>
          </w:r>
        </w:p>
      </w:docPartBody>
    </w:docPart>
    <w:docPart>
      <w:docPartPr>
        <w:name w:val="2032E7992D43469B86E12641670C3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22211-C7C1-4CE5-9795-23504D7E4998}"/>
      </w:docPartPr>
      <w:docPartBody>
        <w:p w:rsidR="00DD1EAA" w:rsidRDefault="005F4379" w:rsidP="005F4379">
          <w:pPr>
            <w:pStyle w:val="2032E7992D43469B86E12641670C3C411"/>
          </w:pPr>
          <w:r w:rsidRPr="00FC6A17">
            <w:rPr>
              <w:noProof/>
              <w:lang w:bidi="nl-NL"/>
            </w:rPr>
            <w:t>4567 Main Street</w:t>
          </w:r>
        </w:p>
      </w:docPartBody>
    </w:docPart>
    <w:docPart>
      <w:docPartPr>
        <w:name w:val="7757A364B7134DDABE05E1391E667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FADE7-F2EA-451D-90C5-86C1333B3E83}"/>
      </w:docPartPr>
      <w:docPartBody>
        <w:p w:rsidR="00DD1EAA" w:rsidRDefault="005F4379" w:rsidP="005F4379">
          <w:pPr>
            <w:pStyle w:val="7757A364B7134DDABE05E1391E667A281"/>
          </w:pPr>
          <w:r w:rsidRPr="00FC6A17">
            <w:rPr>
              <w:noProof/>
              <w:lang w:bidi="nl-NL"/>
            </w:rPr>
            <w:t>Stad, Staat 98052</w:t>
          </w:r>
        </w:p>
      </w:docPartBody>
    </w:docPart>
    <w:docPart>
      <w:docPartPr>
        <w:name w:val="64D0D07849C346AB8B4FF18EFB97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BF312-5D2F-436C-813F-CD86B0627B13}"/>
      </w:docPartPr>
      <w:docPartBody>
        <w:p w:rsidR="00DD1EAA" w:rsidRDefault="005F4379" w:rsidP="005F4379">
          <w:pPr>
            <w:pStyle w:val="64D0D07849C346AB8B4FF18EFB975A5C1"/>
          </w:pPr>
          <w:r w:rsidRPr="00FC6A17">
            <w:rPr>
              <w:noProof/>
              <w:lang w:bidi="nl-NL"/>
            </w:rPr>
            <w:t>(718) 555–0100</w:t>
          </w:r>
        </w:p>
      </w:docPartBody>
    </w:docPart>
    <w:docPart>
      <w:docPartPr>
        <w:name w:val="ACB37DFF066447D3B8D025C8996BE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0A324-C9D0-4B96-A0F9-83D9DBC660F3}"/>
      </w:docPartPr>
      <w:docPartBody>
        <w:p w:rsidR="00DD1EAA" w:rsidRDefault="005F4379" w:rsidP="005F4379">
          <w:pPr>
            <w:pStyle w:val="ACB37DFF066447D3B8D025C8996BE9893"/>
          </w:pPr>
          <w:hyperlink r:id="rId6">
            <w:r w:rsidRPr="00FC6A17">
              <w:rPr>
                <w:rStyle w:val="Hyperlink"/>
                <w:noProof/>
                <w:color w:val="231F20"/>
                <w:lang w:bidi="nl-NL"/>
              </w:rPr>
              <w:t>robin.zupanc@example.com</w:t>
            </w:r>
          </w:hyperlink>
        </w:p>
      </w:docPartBody>
    </w:docPart>
    <w:docPart>
      <w:docPartPr>
        <w:name w:val="CED4626E85604701A01D154DDCF6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7FCF-C30A-4D56-AED5-33799F59E34C}"/>
      </w:docPartPr>
      <w:docPartBody>
        <w:p w:rsidR="00DD1EAA" w:rsidRDefault="005F4379" w:rsidP="005F4379">
          <w:pPr>
            <w:pStyle w:val="CED4626E85604701A01D154DDCF60F441"/>
          </w:pPr>
          <w:r w:rsidRPr="00FC6A17">
            <w:rPr>
              <w:noProof/>
              <w:lang w:bidi="nl-NL"/>
            </w:rPr>
            <w:t>linkedin.com/in/robinzupanc</w:t>
          </w:r>
        </w:p>
      </w:docPartBody>
    </w:docPart>
    <w:docPart>
      <w:docPartPr>
        <w:name w:val="D49867A5AFE649D6A18B0B1C0738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9E2B8-9CDA-48DE-ACFE-01E0E1881D41}"/>
      </w:docPartPr>
      <w:docPartBody>
        <w:p w:rsidR="00DD1EAA" w:rsidRDefault="005F4379" w:rsidP="005F4379">
          <w:pPr>
            <w:pStyle w:val="D49867A5AFE649D6A18B0B1C07383EDE3"/>
          </w:pPr>
          <w:r w:rsidRPr="00FC6A17">
            <w:rPr>
              <w:rStyle w:val="Tekstvantijdelijkeaanduiding"/>
              <w:noProof/>
              <w:lang w:bidi="nl-NL"/>
            </w:rPr>
            <w:t>Ervaring</w:t>
          </w:r>
        </w:p>
      </w:docPartBody>
    </w:docPart>
    <w:docPart>
      <w:docPartPr>
        <w:name w:val="5E4D43E1617D4A9C839928368A3D6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B5C36-0CE8-4493-97F6-F44E96908B93}"/>
      </w:docPartPr>
      <w:docPartBody>
        <w:p w:rsidR="00DD1EAA" w:rsidRDefault="005F4379" w:rsidP="005F4379">
          <w:pPr>
            <w:pStyle w:val="5E4D43E1617D4A9C839928368A3D69191"/>
          </w:pPr>
          <w:r w:rsidRPr="00FC6A17">
            <w:rPr>
              <w:noProof/>
              <w:lang w:bidi="nl-NL"/>
            </w:rPr>
            <w:t>Opleiding</w:t>
          </w:r>
        </w:p>
      </w:docPartBody>
    </w:docPart>
    <w:docPart>
      <w:docPartPr>
        <w:name w:val="EB7294065488466CAA0F8994C0622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62C59-13FA-4C53-BAB3-8400D434D1DB}"/>
      </w:docPartPr>
      <w:docPartBody>
        <w:p w:rsidR="00DD1EAA" w:rsidRDefault="005F4379" w:rsidP="005F4379">
          <w:pPr>
            <w:pStyle w:val="EB7294065488466CAA0F8994C0622FEC1"/>
          </w:pPr>
          <w:r w:rsidRPr="00FC6A17">
            <w:rPr>
              <w:noProof/>
              <w:lang w:bidi="nl-NL"/>
            </w:rPr>
            <w:t>2015 - Huidig</w:t>
          </w:r>
        </w:p>
      </w:docPartBody>
    </w:docPart>
    <w:docPart>
      <w:docPartPr>
        <w:name w:val="E5270D1F43CA41D4B502A6909E3AB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25DFA-DF84-402A-89E7-B20529569898}"/>
      </w:docPartPr>
      <w:docPartBody>
        <w:p w:rsidR="00DD1EAA" w:rsidRDefault="005F4379" w:rsidP="005F4379">
          <w:pPr>
            <w:pStyle w:val="E5270D1F43CA41D4B502A6909E3ABAA7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2A11AF9E73DA4A0B998B30803B0D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2590-B52B-4708-A3B5-F9BDA0EE8BE6}"/>
      </w:docPartPr>
      <w:docPartBody>
        <w:p w:rsidR="00DD1EAA" w:rsidRDefault="005F4379" w:rsidP="005F4379">
          <w:pPr>
            <w:pStyle w:val="2A11AF9E73DA4A0B998B30803B0D20BA3"/>
          </w:pPr>
          <w:r w:rsidRPr="00FC6A17">
            <w:rPr>
              <w:rStyle w:val="Bedrijfsnaam"/>
              <w:noProof/>
              <w:lang w:bidi="nl-NL"/>
            </w:rPr>
            <w:t>The Phone Company</w:t>
          </w:r>
        </w:p>
      </w:docPartBody>
    </w:docPart>
    <w:docPart>
      <w:docPartPr>
        <w:name w:val="79EB8CB97E204DA68B3CB39997301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E5E4B-7794-40C8-BEE9-3CA7A2858BA3}"/>
      </w:docPartPr>
      <w:docPartBody>
        <w:p w:rsidR="00DD1EAA" w:rsidRDefault="005F4379" w:rsidP="005F4379">
          <w:pPr>
            <w:pStyle w:val="79EB8CB97E204DA68B3CB399973011281"/>
          </w:pPr>
          <w:r w:rsidRPr="00FC6A17">
            <w:rPr>
              <w:noProof/>
              <w:lang w:bidi="nl-NL"/>
            </w:rPr>
            <w:t>Vat uw belangrijkste verantwoordelijkheden en prestaties samen. Gebruik indien mogelijk de taal en woorden die in de specifieke functieomschrijving staan. Houd het kort en richt u op 3-5 belangrijke onderwerpen.</w:t>
          </w:r>
        </w:p>
      </w:docPartBody>
    </w:docPart>
    <w:docPart>
      <w:docPartPr>
        <w:name w:val="1B34F321220F483E9EFB7402E8BA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6111-CF55-48C4-9906-67B2F91C7697}"/>
      </w:docPartPr>
      <w:docPartBody>
        <w:p w:rsidR="00DD1EAA" w:rsidRDefault="005F4379" w:rsidP="005F4379">
          <w:pPr>
            <w:pStyle w:val="1B34F321220F483E9EFB7402E8BA9FED1"/>
          </w:pPr>
          <w:r w:rsidRPr="00FC6A17">
            <w:rPr>
              <w:noProof/>
              <w:lang w:bidi="nl-NL"/>
            </w:rPr>
            <w:t>2009 - 2015</w:t>
          </w:r>
        </w:p>
      </w:docPartBody>
    </w:docPart>
    <w:docPart>
      <w:docPartPr>
        <w:name w:val="7E6A7BA85C0F4CB38120B52413B05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8C72-F7B9-4EF7-9B4D-D96DAD3B3855}"/>
      </w:docPartPr>
      <w:docPartBody>
        <w:p w:rsidR="00DD1EAA" w:rsidRDefault="005F4379" w:rsidP="005F4379">
          <w:pPr>
            <w:pStyle w:val="7E6A7BA85C0F4CB38120B52413B05D02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17819DC61A2D4A42A8606A9D9A873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AD1B2-A7B1-458D-AB97-982E96E65BC8}"/>
      </w:docPartPr>
      <w:docPartBody>
        <w:p w:rsidR="00DD1EAA" w:rsidRDefault="005F4379" w:rsidP="005F4379">
          <w:pPr>
            <w:pStyle w:val="17819DC61A2D4A42A8606A9D9A87315F3"/>
          </w:pPr>
          <w:r w:rsidRPr="00FC6A17">
            <w:rPr>
              <w:i/>
              <w:noProof/>
              <w:lang w:bidi="nl-NL"/>
            </w:rPr>
            <w:t>Trey Research</w:t>
          </w:r>
        </w:p>
      </w:docPartBody>
    </w:docPart>
    <w:docPart>
      <w:docPartPr>
        <w:name w:val="7AF3C52F36E14336856632451FBA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F07C-C157-4608-970C-F218F9956F67}"/>
      </w:docPartPr>
      <w:docPartBody>
        <w:p w:rsidR="00DD1EAA" w:rsidRDefault="005F4379" w:rsidP="005F4379">
          <w:pPr>
            <w:pStyle w:val="7AF3C52F36E14336856632451FBA624C1"/>
          </w:pPr>
          <w:r w:rsidRPr="00FC6A17">
            <w:rPr>
              <w:noProof/>
              <w:lang w:bidi="nl-NL"/>
            </w:rPr>
            <w:t>Vat uw belangrijkste verantwoordelijkheden en prestaties samen. Ook hier is het een goed idee om woorden te gebruiken die in de functieomschrijving staan. Houd het kort.</w:t>
          </w:r>
        </w:p>
      </w:docPartBody>
    </w:docPart>
    <w:docPart>
      <w:docPartPr>
        <w:name w:val="F170DC18455240BB8CB9935D12D53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2CFCE-D4A2-4394-98D4-AD01B7FD010F}"/>
      </w:docPartPr>
      <w:docPartBody>
        <w:p w:rsidR="00DD1EAA" w:rsidRDefault="005F4379" w:rsidP="005F4379">
          <w:pPr>
            <w:pStyle w:val="F170DC18455240BB8CB9935D12D530001"/>
          </w:pPr>
          <w:r w:rsidRPr="00FC6A17">
            <w:rPr>
              <w:noProof/>
              <w:lang w:bidi="nl-NL"/>
            </w:rPr>
            <w:t>2004 - 2009</w:t>
          </w:r>
        </w:p>
      </w:docPartBody>
    </w:docPart>
    <w:docPart>
      <w:docPartPr>
        <w:name w:val="2CE4F870C4D74599A9DD797C2C5B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436FC-D959-4616-BA07-B64A62FBA542}"/>
      </w:docPartPr>
      <w:docPartBody>
        <w:p w:rsidR="00DD1EAA" w:rsidRDefault="005F4379" w:rsidP="005F4379">
          <w:pPr>
            <w:pStyle w:val="2CE4F870C4D74599A9DD797C2C5BA2501"/>
          </w:pPr>
          <w:r w:rsidRPr="00FC6A17">
            <w:rPr>
              <w:noProof/>
              <w:lang w:bidi="nl-NL"/>
            </w:rPr>
            <w:t>Paralegal</w:t>
          </w:r>
        </w:p>
      </w:docPartBody>
    </w:docPart>
    <w:docPart>
      <w:docPartPr>
        <w:name w:val="65B6B29FA7714C08B872AE03FD715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EBE79-7711-4590-A780-352D6289C0D5}"/>
      </w:docPartPr>
      <w:docPartBody>
        <w:p w:rsidR="00DD1EAA" w:rsidRDefault="005F4379" w:rsidP="005F4379">
          <w:pPr>
            <w:pStyle w:val="65B6B29FA7714C08B872AE03FD715D4E3"/>
          </w:pPr>
          <w:r w:rsidRPr="00FC6A17">
            <w:rPr>
              <w:i/>
              <w:noProof/>
              <w:lang w:bidi="nl-NL"/>
            </w:rPr>
            <w:t>Adatum Corporation</w:t>
          </w:r>
        </w:p>
      </w:docPartBody>
    </w:docPart>
    <w:docPart>
      <w:docPartPr>
        <w:name w:val="FB80DD9D18294F61A84FC213538C7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1EAC0-4B3A-4150-A3D8-F3EFB055EA7E}"/>
      </w:docPartPr>
      <w:docPartBody>
        <w:p w:rsidR="00DD1EAA" w:rsidRDefault="005F4379" w:rsidP="005F4379">
          <w:pPr>
            <w:pStyle w:val="FB80DD9D18294F61A84FC213538C7F571"/>
          </w:pPr>
          <w:r w:rsidRPr="00FC6A17">
            <w:rPr>
              <w:noProof/>
              <w:lang w:bidi="nl-NL"/>
            </w:rPr>
            <w:t>Vat uw belangrijkste verantwoordelijkheden en prestaties samen. Gebruik indien mogelijk de taal en woorden die in de functieomschrijving staan. Houd het kort en richt u op 3-5 belangrijke onderwerpen.</w:t>
          </w:r>
        </w:p>
      </w:docPartBody>
    </w:docPart>
    <w:docPart>
      <w:docPartPr>
        <w:name w:val="3D668F4E880F4F8C80269902F2700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BB75-61D9-4B78-AB69-226742930674}"/>
      </w:docPartPr>
      <w:docPartBody>
        <w:p w:rsidR="00DD1EAA" w:rsidRDefault="005F4379" w:rsidP="005F4379">
          <w:pPr>
            <w:pStyle w:val="3D668F4E880F4F8C80269902F2700BFC1"/>
          </w:pPr>
          <w:r w:rsidRPr="00FC6A17">
            <w:rPr>
              <w:noProof/>
              <w:lang w:bidi="nl-NL"/>
            </w:rPr>
            <w:t>2000 - 2004</w:t>
          </w:r>
        </w:p>
      </w:docPartBody>
    </w:docPart>
    <w:docPart>
      <w:docPartPr>
        <w:name w:val="FBDDF60B485440B19BDD83EA2E82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D9067-52EF-412A-8662-C4B9D9E13969}"/>
      </w:docPartPr>
      <w:docPartBody>
        <w:p w:rsidR="00DD1EAA" w:rsidRDefault="005F4379" w:rsidP="005F4379">
          <w:pPr>
            <w:pStyle w:val="FBDDF60B485440B19BDD83EA2E82FCF11"/>
          </w:pPr>
          <w:r w:rsidRPr="00FC6A17">
            <w:rPr>
              <w:noProof/>
              <w:lang w:bidi="nl-NL"/>
            </w:rPr>
            <w:t>A.A. Paralegal Studies</w:t>
          </w:r>
        </w:p>
      </w:docPartBody>
    </w:docPart>
    <w:docPart>
      <w:docPartPr>
        <w:name w:val="8B6CC14B5BEF4D52A9A567ADDA564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F1DC5-86D6-4A93-AE81-5C96ED4BA92B}"/>
      </w:docPartPr>
      <w:docPartBody>
        <w:p w:rsidR="00DD1EAA" w:rsidRDefault="005F4379" w:rsidP="005F4379">
          <w:pPr>
            <w:pStyle w:val="8B6CC14B5BEF4D52A9A567ADDA564E3F1"/>
          </w:pPr>
          <w:r w:rsidRPr="00FC6A17">
            <w:rPr>
              <w:noProof/>
              <w:lang w:bidi="nl-NL"/>
            </w:rPr>
            <w:t>University of Maple</w:t>
          </w:r>
        </w:p>
      </w:docPartBody>
    </w:docPart>
    <w:docPart>
      <w:docPartPr>
        <w:name w:val="505A4E27111A48E9A77EFA3E058DE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162E4-3A96-4737-879E-9DE8355724C0}"/>
      </w:docPartPr>
      <w:docPartBody>
        <w:p w:rsidR="00DD1EAA" w:rsidRDefault="005F4379" w:rsidP="005F4379">
          <w:pPr>
            <w:pStyle w:val="505A4E27111A48E9A77EFA3E058DEF061"/>
          </w:pPr>
          <w:r w:rsidRPr="00FC6A17">
            <w:rPr>
              <w:noProof/>
              <w:lang w:bidi="nl-NL"/>
            </w:rPr>
            <w:t>Vaardigheden</w:t>
          </w:r>
        </w:p>
      </w:docPartBody>
    </w:docPart>
    <w:docPart>
      <w:docPartPr>
        <w:name w:val="2DEC7A4796984AA3A0887D00F4AA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542DE-F132-49D9-B94B-1030B37C3436}"/>
      </w:docPartPr>
      <w:docPartBody>
        <w:p w:rsidR="00DD1EAA" w:rsidRDefault="005F4379" w:rsidP="005F4379">
          <w:pPr>
            <w:pStyle w:val="2DEC7A4796984AA3A0887D00F4AA05861"/>
          </w:pPr>
          <w:r w:rsidRPr="00FC6A17">
            <w:rPr>
              <w:noProof/>
              <w:lang w:bidi="nl-NL"/>
            </w:rPr>
            <w:t>Contact</w:t>
          </w:r>
        </w:p>
      </w:docPartBody>
    </w:docPart>
    <w:docPart>
      <w:docPartPr>
        <w:name w:val="9983C216BAC94F06BEA09EE4F711F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DFC4B-D3FE-4D80-88E5-6A4240CD67D9}"/>
      </w:docPartPr>
      <w:docPartBody>
        <w:p w:rsidR="00DD1EAA" w:rsidRDefault="005F4379" w:rsidP="005F4379">
          <w:pPr>
            <w:pStyle w:val="9983C216BAC94F06BEA09EE4F711F0DF1"/>
          </w:pPr>
          <w:r w:rsidRPr="00FC6A17">
            <w:rPr>
              <w:noProof/>
              <w:lang w:bidi="nl-NL"/>
            </w:rPr>
            <w:t>4567 Main Street</w:t>
          </w:r>
        </w:p>
      </w:docPartBody>
    </w:docPart>
    <w:docPart>
      <w:docPartPr>
        <w:name w:val="B1B3F806CDE442DBB612E337DB716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46343-CA6B-4666-81BB-5E345F8D1237}"/>
      </w:docPartPr>
      <w:docPartBody>
        <w:p w:rsidR="00DD1EAA" w:rsidRDefault="005F4379" w:rsidP="005F4379">
          <w:pPr>
            <w:pStyle w:val="B1B3F806CDE442DBB612E337DB7169801"/>
          </w:pPr>
          <w:r w:rsidRPr="00FC6A17">
            <w:rPr>
              <w:noProof/>
              <w:lang w:bidi="nl-NL"/>
            </w:rPr>
            <w:t>Stad, Staat 98052</w:t>
          </w:r>
        </w:p>
      </w:docPartBody>
    </w:docPart>
    <w:docPart>
      <w:docPartPr>
        <w:name w:val="D87195FCA40F434BA35F114153F9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3DFE-366E-4FD4-8129-830658E84A00}"/>
      </w:docPartPr>
      <w:docPartBody>
        <w:p w:rsidR="00DD1EAA" w:rsidRDefault="005F4379" w:rsidP="005F4379">
          <w:pPr>
            <w:pStyle w:val="D87195FCA40F434BA35F114153F933601"/>
          </w:pPr>
          <w:r w:rsidRPr="00FC6A17">
            <w:rPr>
              <w:noProof/>
              <w:lang w:bidi="nl-NL"/>
            </w:rPr>
            <w:t>(718) 555–0100</w:t>
          </w:r>
        </w:p>
      </w:docPartBody>
    </w:docPart>
    <w:docPart>
      <w:docPartPr>
        <w:name w:val="5F50F3D20278472A97FFB5F4BCDBA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15312-5417-4112-84B7-5AEF056587EE}"/>
      </w:docPartPr>
      <w:docPartBody>
        <w:p w:rsidR="00DD1EAA" w:rsidRDefault="005F4379" w:rsidP="005F4379">
          <w:pPr>
            <w:pStyle w:val="5F50F3D20278472A97FFB5F4BCDBA40C3"/>
          </w:pPr>
          <w:hyperlink r:id="rId7">
            <w:r w:rsidRPr="00FC6A17">
              <w:rPr>
                <w:rStyle w:val="Hyperlink"/>
                <w:noProof/>
                <w:color w:val="231F20"/>
                <w:lang w:bidi="nl-NL"/>
              </w:rPr>
              <w:t>robin.zupanc@example.com</w:t>
            </w:r>
          </w:hyperlink>
        </w:p>
      </w:docPartBody>
    </w:docPart>
    <w:docPart>
      <w:docPartPr>
        <w:name w:val="E331F16C32734B3AA8490C0E185C6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43CDB-33AB-47BA-BCB4-911FFC1A7014}"/>
      </w:docPartPr>
      <w:docPartBody>
        <w:p w:rsidR="00DD1EAA" w:rsidRDefault="005F4379" w:rsidP="005F4379">
          <w:pPr>
            <w:pStyle w:val="E331F16C32734B3AA8490C0E185C6C901"/>
          </w:pPr>
          <w:r w:rsidRPr="00FC6A17">
            <w:rPr>
              <w:noProof/>
              <w:lang w:bidi="nl-NL"/>
            </w:rPr>
            <w:t>linkedin.com/in/robinzupanc</w:t>
          </w:r>
        </w:p>
      </w:docPartBody>
    </w:docPart>
    <w:docPart>
      <w:docPartPr>
        <w:name w:val="0F276FA2D28F4DEA8E531FBD242C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EB67-7527-455F-8B1B-F344BDB32680}"/>
      </w:docPartPr>
      <w:docPartBody>
        <w:p w:rsidR="005F4379" w:rsidRPr="00FC6A17" w:rsidRDefault="005F4379" w:rsidP="00E67DE5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Creativiteit </w:t>
          </w:r>
        </w:p>
        <w:p w:rsidR="005F4379" w:rsidRPr="00FC6A17" w:rsidRDefault="005F4379" w:rsidP="00E67DE5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Leiderschap </w:t>
          </w:r>
        </w:p>
        <w:p w:rsidR="005F4379" w:rsidRPr="00FC6A17" w:rsidRDefault="005F4379" w:rsidP="00E67DE5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Organisatie </w:t>
          </w:r>
        </w:p>
        <w:p w:rsidR="005F4379" w:rsidRPr="00FC6A17" w:rsidRDefault="005F4379" w:rsidP="00E67DE5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>Probleemoplossing</w:t>
          </w:r>
        </w:p>
        <w:p w:rsidR="0027378B" w:rsidRDefault="005F4379" w:rsidP="005F4379">
          <w:pPr>
            <w:pStyle w:val="0F276FA2D28F4DEA8E531FBD242C86441"/>
          </w:pPr>
          <w:r w:rsidRPr="00FC6A17">
            <w:rPr>
              <w:noProof/>
              <w:lang w:bidi="nl-NL"/>
            </w:rPr>
            <w:t>Teamwerk</w:t>
          </w:r>
        </w:p>
      </w:docPartBody>
    </w:docPart>
    <w:docPart>
      <w:docPartPr>
        <w:name w:val="153F5CA7750C4C4992E5705EF5A04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5372D-4F77-4939-ABCA-ACBFD6B34CEF}"/>
      </w:docPartPr>
      <w:docPartBody>
        <w:p w:rsidR="005F4379" w:rsidRPr="00FC6A17" w:rsidRDefault="005F4379" w:rsidP="0057653D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Creativiteit </w:t>
          </w:r>
        </w:p>
        <w:p w:rsidR="005F4379" w:rsidRPr="00FC6A17" w:rsidRDefault="005F4379" w:rsidP="0057653D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Leiderschap </w:t>
          </w:r>
        </w:p>
        <w:p w:rsidR="005F4379" w:rsidRPr="00FC6A17" w:rsidRDefault="005F4379" w:rsidP="0057653D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Organisatie </w:t>
          </w:r>
        </w:p>
        <w:p w:rsidR="005F4379" w:rsidRPr="00FC6A17" w:rsidRDefault="005F4379" w:rsidP="0057653D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>Probleemoplossing</w:t>
          </w:r>
        </w:p>
        <w:p w:rsidR="0027378B" w:rsidRDefault="005F4379" w:rsidP="005F4379">
          <w:pPr>
            <w:pStyle w:val="153F5CA7750C4C4992E5705EF5A04DE31"/>
          </w:pPr>
          <w:r w:rsidRPr="00FC6A17">
            <w:rPr>
              <w:noProof/>
              <w:lang w:bidi="nl-NL"/>
            </w:rPr>
            <w:t>Teamwerk</w:t>
          </w:r>
        </w:p>
      </w:docPartBody>
    </w:docPart>
    <w:docPart>
      <w:docPartPr>
        <w:name w:val="DB270D61DFB94E1BBB7923A4D13AB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0A6D0-D62B-4A1C-B9E8-CA2D8453DCCD}"/>
      </w:docPartPr>
      <w:docPartBody>
        <w:p w:rsidR="005F4379" w:rsidRPr="00FC6A17" w:rsidRDefault="005F4379" w:rsidP="0057653D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Creativiteit </w:t>
          </w:r>
        </w:p>
        <w:p w:rsidR="005F4379" w:rsidRPr="00FC6A17" w:rsidRDefault="005F4379" w:rsidP="0057653D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Leiderschap </w:t>
          </w:r>
        </w:p>
        <w:p w:rsidR="005F4379" w:rsidRPr="00FC6A17" w:rsidRDefault="005F4379" w:rsidP="0057653D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 xml:space="preserve">Organisatie </w:t>
          </w:r>
        </w:p>
        <w:p w:rsidR="005F4379" w:rsidRPr="00FC6A17" w:rsidRDefault="005F4379" w:rsidP="0057653D">
          <w:pPr>
            <w:pStyle w:val="Opsommingstekensvoorvaardigheden"/>
            <w:rPr>
              <w:noProof/>
            </w:rPr>
          </w:pPr>
          <w:r w:rsidRPr="00FC6A17">
            <w:rPr>
              <w:noProof/>
              <w:lang w:bidi="nl-NL"/>
            </w:rPr>
            <w:t>Probleemoplossing</w:t>
          </w:r>
        </w:p>
        <w:p w:rsidR="0027378B" w:rsidRDefault="005F4379" w:rsidP="005F4379">
          <w:pPr>
            <w:pStyle w:val="DB270D61DFB94E1BBB7923A4D13AB4E91"/>
          </w:pPr>
          <w:r w:rsidRPr="00FC6A17">
            <w:rPr>
              <w:noProof/>
              <w:lang w:bidi="nl-NL"/>
            </w:rPr>
            <w:t>Teamwerk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Opsommingstekensvaardigheden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68FE32A6"/>
    <w:multiLevelType w:val="multilevel"/>
    <w:tmpl w:val="A1AA9054"/>
    <w:lvl w:ilvl="0">
      <w:start w:val="1"/>
      <w:numFmt w:val="decimal"/>
      <w:pStyle w:val="B7345547CF5045E4AED67B3525098DE4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8A3C4C"/>
    <w:multiLevelType w:val="multilevel"/>
    <w:tmpl w:val="C34EF9E8"/>
    <w:lvl w:ilvl="0">
      <w:start w:val="1"/>
      <w:numFmt w:val="decimal"/>
      <w:pStyle w:val="B7345547CF5045E4AED67B3525098DE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BD15D93"/>
    <w:multiLevelType w:val="multilevel"/>
    <w:tmpl w:val="2536E22E"/>
    <w:lvl w:ilvl="0">
      <w:start w:val="1"/>
      <w:numFmt w:val="decimal"/>
      <w:pStyle w:val="89B013F94AF24E46887DD603AA97C93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0B"/>
    <w:rsid w:val="00034C06"/>
    <w:rsid w:val="0027378B"/>
    <w:rsid w:val="003254D5"/>
    <w:rsid w:val="00354CFE"/>
    <w:rsid w:val="003B5358"/>
    <w:rsid w:val="005F4379"/>
    <w:rsid w:val="00774427"/>
    <w:rsid w:val="0079620B"/>
    <w:rsid w:val="00AC587B"/>
    <w:rsid w:val="00BD1FFB"/>
    <w:rsid w:val="00BD5163"/>
    <w:rsid w:val="00C21B61"/>
    <w:rsid w:val="00DD1EAA"/>
    <w:rsid w:val="00D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F4379"/>
    <w:rPr>
      <w:color w:val="808080"/>
    </w:rPr>
  </w:style>
  <w:style w:type="paragraph" w:customStyle="1" w:styleId="2639EAEEFF2C40C5A9A3A111A34C4327">
    <w:name w:val="2639EAEEFF2C40C5A9A3A111A34C4327"/>
    <w:rsid w:val="0079620B"/>
  </w:style>
  <w:style w:type="paragraph" w:customStyle="1" w:styleId="1F8736F429EE4C9A8C8C5FD765C4C92F">
    <w:name w:val="1F8736F429EE4C9A8C8C5FD765C4C92F"/>
    <w:rsid w:val="0079620B"/>
  </w:style>
  <w:style w:type="paragraph" w:customStyle="1" w:styleId="DBEFF16E6E914BBC8E51483E097DC403">
    <w:name w:val="DBEFF16E6E914BBC8E51483E097DC403"/>
    <w:rsid w:val="0079620B"/>
  </w:style>
  <w:style w:type="paragraph" w:customStyle="1" w:styleId="1A5B507B6CC040778256E17648991218">
    <w:name w:val="1A5B507B6CC040778256E17648991218"/>
    <w:rsid w:val="0079620B"/>
  </w:style>
  <w:style w:type="paragraph" w:customStyle="1" w:styleId="42035B52148C4E8A819AE8B6EAC58353">
    <w:name w:val="42035B52148C4E8A819AE8B6EAC58353"/>
    <w:rsid w:val="0079620B"/>
  </w:style>
  <w:style w:type="paragraph" w:customStyle="1" w:styleId="2A6183EEB6DF47BDA29290F2A74C8A52">
    <w:name w:val="2A6183EEB6DF47BDA29290F2A74C8A52"/>
    <w:rsid w:val="0079620B"/>
  </w:style>
  <w:style w:type="paragraph" w:customStyle="1" w:styleId="2C39ECE3763A481A8A89254DCCCC3811">
    <w:name w:val="2C39ECE3763A481A8A89254DCCCC3811"/>
    <w:rsid w:val="0079620B"/>
  </w:style>
  <w:style w:type="paragraph" w:customStyle="1" w:styleId="5BDE77BE7D85414C9D760B13317DC2B8">
    <w:name w:val="5BDE77BE7D85414C9D760B13317DC2B8"/>
    <w:rsid w:val="0079620B"/>
  </w:style>
  <w:style w:type="paragraph" w:customStyle="1" w:styleId="C5CAC5621029426E9AFBAA113E102C3E">
    <w:name w:val="C5CAC5621029426E9AFBAA113E102C3E"/>
    <w:rsid w:val="0079620B"/>
  </w:style>
  <w:style w:type="paragraph" w:customStyle="1" w:styleId="D41E4DD1B8774327AD1D341B13685201">
    <w:name w:val="D41E4DD1B8774327AD1D341B13685201"/>
    <w:rsid w:val="0079620B"/>
  </w:style>
  <w:style w:type="paragraph" w:customStyle="1" w:styleId="6E5B63B34393484282E3A0D374747707">
    <w:name w:val="6E5B63B34393484282E3A0D374747707"/>
    <w:rsid w:val="0079620B"/>
  </w:style>
  <w:style w:type="paragraph" w:customStyle="1" w:styleId="BDDC5DDF2A964EC88022D5C2275F524C">
    <w:name w:val="BDDC5DDF2A964EC88022D5C2275F524C"/>
    <w:rsid w:val="0079620B"/>
  </w:style>
  <w:style w:type="paragraph" w:customStyle="1" w:styleId="934AEB091FB7453688F8EF5CEA56AF1A">
    <w:name w:val="934AEB091FB7453688F8EF5CEA56AF1A"/>
    <w:rsid w:val="0079620B"/>
  </w:style>
  <w:style w:type="paragraph" w:customStyle="1" w:styleId="4DA7594E4BDE41D5935907A3518C82D2">
    <w:name w:val="4DA7594E4BDE41D5935907A3518C82D2"/>
    <w:rsid w:val="0079620B"/>
  </w:style>
  <w:style w:type="character" w:styleId="Hyperlink">
    <w:name w:val="Hyperlink"/>
    <w:basedOn w:val="Standaardalinea-lettertype"/>
    <w:uiPriority w:val="99"/>
    <w:unhideWhenUsed/>
    <w:rsid w:val="005F4379"/>
    <w:rPr>
      <w:color w:val="0563C1" w:themeColor="hyperlink"/>
      <w:u w:val="single"/>
    </w:rPr>
  </w:style>
  <w:style w:type="paragraph" w:customStyle="1" w:styleId="BDDC5DDF2A964EC88022D5C2275F524C1">
    <w:name w:val="BDDC5DDF2A964EC88022D5C2275F524C1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BDDC5DDF2A964EC88022D5C2275F524C2">
    <w:name w:val="BDDC5DDF2A964EC88022D5C2275F524C2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EDAF0955F27F4B12841461E824840368">
    <w:name w:val="EDAF0955F27F4B12841461E824840368"/>
    <w:rsid w:val="0079620B"/>
  </w:style>
  <w:style w:type="paragraph" w:customStyle="1" w:styleId="62AC141BF86B4634BDE6853FD64AB010">
    <w:name w:val="62AC141BF86B4634BDE6853FD64AB010"/>
    <w:rsid w:val="0079620B"/>
  </w:style>
  <w:style w:type="paragraph" w:customStyle="1" w:styleId="CC947D26BA7B45309A196C112B1D61C0">
    <w:name w:val="CC947D26BA7B45309A196C112B1D61C0"/>
    <w:rsid w:val="0079620B"/>
  </w:style>
  <w:style w:type="paragraph" w:customStyle="1" w:styleId="BE3E7208010F4DBABF82031B1B810812">
    <w:name w:val="BE3E7208010F4DBABF82031B1B810812"/>
    <w:rsid w:val="0079620B"/>
  </w:style>
  <w:style w:type="paragraph" w:customStyle="1" w:styleId="4267152F3BD04B5EBC580A01F6799C72">
    <w:name w:val="4267152F3BD04B5EBC580A01F6799C72"/>
    <w:rsid w:val="0079620B"/>
  </w:style>
  <w:style w:type="paragraph" w:customStyle="1" w:styleId="AA60D9F0D3F8446CB00A0E175798B4DF">
    <w:name w:val="AA60D9F0D3F8446CB00A0E175798B4DF"/>
    <w:rsid w:val="0079620B"/>
  </w:style>
  <w:style w:type="paragraph" w:customStyle="1" w:styleId="44CA7159CDC24031B2FF3AFC7A312FA0">
    <w:name w:val="44CA7159CDC24031B2FF3AFC7A312FA0"/>
    <w:rsid w:val="0079620B"/>
  </w:style>
  <w:style w:type="paragraph" w:customStyle="1" w:styleId="9BCDC1EC6EE948C09B55FCCAA798C74F">
    <w:name w:val="9BCDC1EC6EE948C09B55FCCAA798C74F"/>
    <w:rsid w:val="0079620B"/>
  </w:style>
  <w:style w:type="paragraph" w:customStyle="1" w:styleId="C2C8A3EA64F1451D9D2264C8763A8BBC">
    <w:name w:val="C2C8A3EA64F1451D9D2264C8763A8BBC"/>
    <w:rsid w:val="0079620B"/>
  </w:style>
  <w:style w:type="paragraph" w:customStyle="1" w:styleId="C3C68C7735EE4A4CAF3099821004D0DA">
    <w:name w:val="C3C68C7735EE4A4CAF3099821004D0DA"/>
    <w:rsid w:val="0079620B"/>
  </w:style>
  <w:style w:type="paragraph" w:customStyle="1" w:styleId="77CE99DA93474FF4B3B30E1CE378395E">
    <w:name w:val="77CE99DA93474FF4B3B30E1CE378395E"/>
    <w:rsid w:val="0079620B"/>
  </w:style>
  <w:style w:type="paragraph" w:customStyle="1" w:styleId="F28EEFA646154E3382A37F38641C5616">
    <w:name w:val="F28EEFA646154E3382A37F38641C5616"/>
    <w:rsid w:val="0079620B"/>
  </w:style>
  <w:style w:type="paragraph" w:customStyle="1" w:styleId="BB0C1AEEB00E46A4B54010300E2B7CFD">
    <w:name w:val="BB0C1AEEB00E46A4B54010300E2B7CFD"/>
    <w:rsid w:val="0079620B"/>
  </w:style>
  <w:style w:type="paragraph" w:customStyle="1" w:styleId="70CDF884DF344451B28BE059869D8B02">
    <w:name w:val="70CDF884DF344451B28BE059869D8B02"/>
    <w:rsid w:val="0079620B"/>
  </w:style>
  <w:style w:type="paragraph" w:customStyle="1" w:styleId="6C3DCF62CD154C089FE16F1DDFD40336">
    <w:name w:val="6C3DCF62CD154C089FE16F1DDFD40336"/>
    <w:rsid w:val="0079620B"/>
  </w:style>
  <w:style w:type="paragraph" w:customStyle="1" w:styleId="3E63E432C1DC4340A912B4B12867AA7E">
    <w:name w:val="3E63E432C1DC4340A912B4B12867AA7E"/>
    <w:rsid w:val="0079620B"/>
  </w:style>
  <w:style w:type="paragraph" w:customStyle="1" w:styleId="611FE7E5E1ED4385A6BE95E52A10ADD5">
    <w:name w:val="611FE7E5E1ED4385A6BE95E52A10ADD5"/>
    <w:rsid w:val="0079620B"/>
  </w:style>
  <w:style w:type="paragraph" w:customStyle="1" w:styleId="DB1DAA56EB024699951E0712DBCEC7AB">
    <w:name w:val="DB1DAA56EB024699951E0712DBCEC7AB"/>
    <w:rsid w:val="0079620B"/>
  </w:style>
  <w:style w:type="paragraph" w:customStyle="1" w:styleId="768861ABC70947E99F14D743D6DD11DE">
    <w:name w:val="768861ABC70947E99F14D743D6DD11DE"/>
    <w:rsid w:val="0079620B"/>
  </w:style>
  <w:style w:type="paragraph" w:customStyle="1" w:styleId="6F70167F881E4772AB9E1A201475210B">
    <w:name w:val="6F70167F881E4772AB9E1A201475210B"/>
    <w:rsid w:val="0079620B"/>
  </w:style>
  <w:style w:type="paragraph" w:customStyle="1" w:styleId="BDDC5DDF2A964EC88022D5C2275F524C3">
    <w:name w:val="BDDC5DDF2A964EC88022D5C2275F524C3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SkillsBullets">
    <w:name w:val="Skills Bullets"/>
    <w:basedOn w:val="BulletsSkills"/>
    <w:qFormat/>
    <w:rsid w:val="0027378B"/>
  </w:style>
  <w:style w:type="paragraph" w:customStyle="1" w:styleId="BulletsSkills">
    <w:name w:val="Bullets Skills"/>
    <w:basedOn w:val="Standaard"/>
    <w:qFormat/>
    <w:rsid w:val="0027378B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9620B"/>
    <w:rPr>
      <w:color w:val="605E5C"/>
      <w:shd w:val="clear" w:color="auto" w:fill="E1DFDD"/>
    </w:rPr>
  </w:style>
  <w:style w:type="paragraph" w:customStyle="1" w:styleId="E358E6A17A4D4E3C833DF24717CE0F53">
    <w:name w:val="E358E6A17A4D4E3C833DF24717CE0F53"/>
    <w:rsid w:val="003B5358"/>
  </w:style>
  <w:style w:type="paragraph" w:customStyle="1" w:styleId="1056D07F925E4F1690D11AF3FB62A3B3">
    <w:name w:val="1056D07F925E4F1690D11AF3FB62A3B3"/>
    <w:rsid w:val="003B5358"/>
  </w:style>
  <w:style w:type="paragraph" w:customStyle="1" w:styleId="9B60B40885174E7B8BABFF347C5773F4">
    <w:name w:val="9B60B40885174E7B8BABFF347C5773F4"/>
    <w:rsid w:val="003B5358"/>
  </w:style>
  <w:style w:type="paragraph" w:customStyle="1" w:styleId="ACAB74EE7E274005A839EFE3A7B36228">
    <w:name w:val="ACAB74EE7E274005A839EFE3A7B36228"/>
    <w:rsid w:val="003B5358"/>
  </w:style>
  <w:style w:type="paragraph" w:customStyle="1" w:styleId="11D22D6A4A2E4A12B7821D491CE473FF">
    <w:name w:val="11D22D6A4A2E4A12B7821D491CE473FF"/>
    <w:rsid w:val="003B5358"/>
  </w:style>
  <w:style w:type="paragraph" w:customStyle="1" w:styleId="DA6E52CC5401469EA420C99FEDBAE75F">
    <w:name w:val="DA6E52CC5401469EA420C99FEDBAE75F"/>
    <w:rsid w:val="003B5358"/>
  </w:style>
  <w:style w:type="paragraph" w:customStyle="1" w:styleId="A916841862A543B78C5789A79D5BC7E0">
    <w:name w:val="A916841862A543B78C5789A79D5BC7E0"/>
    <w:rsid w:val="003B5358"/>
  </w:style>
  <w:style w:type="paragraph" w:customStyle="1" w:styleId="77184E32180149D29D074D44FEDE6905">
    <w:name w:val="77184E32180149D29D074D44FEDE6905"/>
    <w:rsid w:val="003B5358"/>
  </w:style>
  <w:style w:type="paragraph" w:customStyle="1" w:styleId="871CB7934C8E4D62BB49E4C274AAA326">
    <w:name w:val="871CB7934C8E4D62BB49E4C274AAA326"/>
    <w:rsid w:val="003B5358"/>
  </w:style>
  <w:style w:type="paragraph" w:customStyle="1" w:styleId="74298477FAC54EF5B0A3CE626032F37A">
    <w:name w:val="74298477FAC54EF5B0A3CE626032F37A"/>
    <w:rsid w:val="003B5358"/>
  </w:style>
  <w:style w:type="paragraph" w:customStyle="1" w:styleId="989DFAA972F0478CA600E6AD77A6024B">
    <w:name w:val="989DFAA972F0478CA600E6AD77A6024B"/>
    <w:rsid w:val="003B5358"/>
  </w:style>
  <w:style w:type="paragraph" w:customStyle="1" w:styleId="137E236BED0F49B9BF3554ECC51EF0C3">
    <w:name w:val="137E236BED0F49B9BF3554ECC51EF0C3"/>
    <w:rsid w:val="003B5358"/>
  </w:style>
  <w:style w:type="paragraph" w:customStyle="1" w:styleId="AEE60CD085A648ED9653F4F6C8F459BA">
    <w:name w:val="AEE60CD085A648ED9653F4F6C8F459BA"/>
    <w:rsid w:val="003B5358"/>
  </w:style>
  <w:style w:type="paragraph" w:customStyle="1" w:styleId="DE7B0FC1C9C54CCEB6CFC50CDC6BF2DC">
    <w:name w:val="DE7B0FC1C9C54CCEB6CFC50CDC6BF2DC"/>
    <w:rsid w:val="003B5358"/>
  </w:style>
  <w:style w:type="paragraph" w:customStyle="1" w:styleId="3B962393B09846C3BBD6395293851E9B">
    <w:name w:val="3B962393B09846C3BBD6395293851E9B"/>
    <w:rsid w:val="003B5358"/>
  </w:style>
  <w:style w:type="paragraph" w:customStyle="1" w:styleId="766F3547BA9A4483A6568F88882E355A">
    <w:name w:val="766F3547BA9A4483A6568F88882E355A"/>
    <w:rsid w:val="003B5358"/>
  </w:style>
  <w:style w:type="paragraph" w:customStyle="1" w:styleId="9717B6D5DC4F4AE9A94B1844E8839841">
    <w:name w:val="9717B6D5DC4F4AE9A94B1844E8839841"/>
    <w:rsid w:val="003B5358"/>
  </w:style>
  <w:style w:type="paragraph" w:customStyle="1" w:styleId="BDDC5DDF2A964EC88022D5C2275F524C4">
    <w:name w:val="BDDC5DDF2A964EC88022D5C2275F524C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000EC7DDB03742BAA0302F976FC2362D">
    <w:name w:val="000EC7DDB03742BAA0302F976FC2362D"/>
    <w:rsid w:val="003B5358"/>
  </w:style>
  <w:style w:type="paragraph" w:customStyle="1" w:styleId="20FF485F44684F668B2ADFD6D9554EC8">
    <w:name w:val="20FF485F44684F668B2ADFD6D9554EC8"/>
    <w:rsid w:val="003B5358"/>
  </w:style>
  <w:style w:type="paragraph" w:customStyle="1" w:styleId="D38FB6EB0AF14F6D889D6B154B027FDA">
    <w:name w:val="D38FB6EB0AF14F6D889D6B154B027FDA"/>
    <w:rsid w:val="003B5358"/>
  </w:style>
  <w:style w:type="paragraph" w:customStyle="1" w:styleId="5C4591D4E398491DA2B5AB6B07483B1A">
    <w:name w:val="5C4591D4E398491DA2B5AB6B07483B1A"/>
    <w:rsid w:val="003B5358"/>
  </w:style>
  <w:style w:type="paragraph" w:customStyle="1" w:styleId="00D8BC15A88A4B1CAB2C6A4482EBFC42">
    <w:name w:val="00D8BC15A88A4B1CAB2C6A4482EBFC42"/>
    <w:rsid w:val="003B5358"/>
  </w:style>
  <w:style w:type="paragraph" w:customStyle="1" w:styleId="7C1EB57493724CF3857861812762838B">
    <w:name w:val="7C1EB57493724CF3857861812762838B"/>
    <w:rsid w:val="003B5358"/>
  </w:style>
  <w:style w:type="paragraph" w:customStyle="1" w:styleId="04F2DCAF164A4C5AA07993F58037E6A9">
    <w:name w:val="04F2DCAF164A4C5AA07993F58037E6A9"/>
    <w:rsid w:val="003B5358"/>
  </w:style>
  <w:style w:type="paragraph" w:customStyle="1" w:styleId="B4FDF236791445289B12CC85FFF68E36">
    <w:name w:val="B4FDF236791445289B12CC85FFF68E36"/>
    <w:rsid w:val="003B5358"/>
  </w:style>
  <w:style w:type="paragraph" w:customStyle="1" w:styleId="25768A5ED1DE458BA924FC780320897D">
    <w:name w:val="25768A5ED1DE458BA924FC780320897D"/>
    <w:rsid w:val="003B5358"/>
  </w:style>
  <w:style w:type="paragraph" w:customStyle="1" w:styleId="0F4C4F640D634AFBA9E4A2684B2BF0DB">
    <w:name w:val="0F4C4F640D634AFBA9E4A2684B2BF0DB"/>
    <w:rsid w:val="003B5358"/>
  </w:style>
  <w:style w:type="paragraph" w:customStyle="1" w:styleId="1D98B7A6E54D4CCFA7C113D93537B0D3">
    <w:name w:val="1D98B7A6E54D4CCFA7C113D93537B0D3"/>
    <w:rsid w:val="003B5358"/>
  </w:style>
  <w:style w:type="paragraph" w:customStyle="1" w:styleId="F1342EB229B34922A46FD2536B236222">
    <w:name w:val="F1342EB229B34922A46FD2536B236222"/>
    <w:rsid w:val="003B5358"/>
  </w:style>
  <w:style w:type="paragraph" w:customStyle="1" w:styleId="AC9C6341F13945C7B2D1AE9E3045F006">
    <w:name w:val="AC9C6341F13945C7B2D1AE9E3045F006"/>
    <w:rsid w:val="003B5358"/>
  </w:style>
  <w:style w:type="paragraph" w:customStyle="1" w:styleId="213566D2A3654169A3F47DA37AADC94B">
    <w:name w:val="213566D2A3654169A3F47DA37AADC94B"/>
    <w:rsid w:val="003B5358"/>
  </w:style>
  <w:style w:type="paragraph" w:customStyle="1" w:styleId="8C6C41B2289D420789D48BA5087A8E53">
    <w:name w:val="8C6C41B2289D420789D48BA5087A8E53"/>
    <w:rsid w:val="003B5358"/>
  </w:style>
  <w:style w:type="paragraph" w:customStyle="1" w:styleId="55B0E0FBDC814F6D9865C81415D76325">
    <w:name w:val="55B0E0FBDC814F6D9865C81415D76325"/>
    <w:rsid w:val="003B5358"/>
  </w:style>
  <w:style w:type="paragraph" w:customStyle="1" w:styleId="EE5666BA8F33419DA827E669FA151936">
    <w:name w:val="EE5666BA8F33419DA827E669FA151936"/>
    <w:rsid w:val="003B5358"/>
  </w:style>
  <w:style w:type="paragraph" w:customStyle="1" w:styleId="5466EE56BCF246A4B5A07FD518668E9D">
    <w:name w:val="5466EE56BCF246A4B5A07FD518668E9D"/>
    <w:rsid w:val="003B5358"/>
  </w:style>
  <w:style w:type="paragraph" w:customStyle="1" w:styleId="C5CEC1B813C945ABA8E6B4D936C09D77">
    <w:name w:val="C5CEC1B813C945ABA8E6B4D936C09D77"/>
    <w:rsid w:val="003B5358"/>
  </w:style>
  <w:style w:type="paragraph" w:customStyle="1" w:styleId="B1CCF6D4348A4FDD9C4AB1A5BA2E76E5">
    <w:name w:val="B1CCF6D4348A4FDD9C4AB1A5BA2E76E5"/>
    <w:rsid w:val="003B5358"/>
  </w:style>
  <w:style w:type="paragraph" w:customStyle="1" w:styleId="D3ECFD4B784C41818AE082853E756800">
    <w:name w:val="D3ECFD4B784C41818AE082853E756800"/>
    <w:rsid w:val="003B5358"/>
  </w:style>
  <w:style w:type="paragraph" w:customStyle="1" w:styleId="61F3ED5CF71748A196A394396051DDE5">
    <w:name w:val="61F3ED5CF71748A196A394396051DDE5"/>
    <w:rsid w:val="003B5358"/>
  </w:style>
  <w:style w:type="paragraph" w:customStyle="1" w:styleId="24712DDC30EF4421BBDF5F5352E68C2B">
    <w:name w:val="24712DDC30EF4421BBDF5F5352E68C2B"/>
    <w:rsid w:val="003B5358"/>
  </w:style>
  <w:style w:type="paragraph" w:customStyle="1" w:styleId="5F12391B33BB4FA48EDCBD4B13312591">
    <w:name w:val="5F12391B33BB4FA48EDCBD4B13312591"/>
    <w:rsid w:val="003B5358"/>
  </w:style>
  <w:style w:type="paragraph" w:customStyle="1" w:styleId="63F13B2D150B4D998082B300F96D4590">
    <w:name w:val="63F13B2D150B4D998082B300F96D4590"/>
    <w:rsid w:val="003B5358"/>
  </w:style>
  <w:style w:type="paragraph" w:customStyle="1" w:styleId="52D0ADDC7D754ACE9FF0B55FE541F5BA">
    <w:name w:val="52D0ADDC7D754ACE9FF0B55FE541F5BA"/>
    <w:rsid w:val="003B5358"/>
  </w:style>
  <w:style w:type="paragraph" w:customStyle="1" w:styleId="309A1E5CE4974889900570ACC927C9A5">
    <w:name w:val="309A1E5CE4974889900570ACC927C9A5"/>
    <w:rsid w:val="003B5358"/>
  </w:style>
  <w:style w:type="paragraph" w:customStyle="1" w:styleId="B1EE92E295E740AD91D8244E3799F77A">
    <w:name w:val="B1EE92E295E740AD91D8244E3799F77A"/>
    <w:rsid w:val="003B5358"/>
  </w:style>
  <w:style w:type="paragraph" w:customStyle="1" w:styleId="19033CE2B07C48F6A530D25CF725C4DC">
    <w:name w:val="19033CE2B07C48F6A530D25CF725C4DC"/>
    <w:rsid w:val="003B5358"/>
  </w:style>
  <w:style w:type="paragraph" w:customStyle="1" w:styleId="0A80E63746B84998B28156EF47ACE302">
    <w:name w:val="0A80E63746B84998B28156EF47ACE302"/>
    <w:rsid w:val="003B5358"/>
  </w:style>
  <w:style w:type="paragraph" w:customStyle="1" w:styleId="9960F5CB45C440569E56CF1140D08938">
    <w:name w:val="9960F5CB45C440569E56CF1140D08938"/>
    <w:rsid w:val="003B5358"/>
  </w:style>
  <w:style w:type="paragraph" w:customStyle="1" w:styleId="66BC798B6459465A8528DBDBBF0BC613">
    <w:name w:val="66BC798B6459465A8528DBDBBF0BC613"/>
    <w:rsid w:val="003B5358"/>
  </w:style>
  <w:style w:type="paragraph" w:customStyle="1" w:styleId="B3DEEDB11138490CBAAB90CDE0E71043">
    <w:name w:val="B3DEEDB11138490CBAAB90CDE0E71043"/>
    <w:rsid w:val="003B5358"/>
  </w:style>
  <w:style w:type="paragraph" w:customStyle="1" w:styleId="D3902EA8D9A64CAD867367E9C009FDC6">
    <w:name w:val="D3902EA8D9A64CAD867367E9C009FDC6"/>
    <w:rsid w:val="003B5358"/>
  </w:style>
  <w:style w:type="paragraph" w:customStyle="1" w:styleId="AAABCE29AD4D4389BA7A1E7C8BA41929">
    <w:name w:val="AAABCE29AD4D4389BA7A1E7C8BA41929"/>
    <w:rsid w:val="003B5358"/>
  </w:style>
  <w:style w:type="paragraph" w:customStyle="1" w:styleId="0C91AB5BE60747BCAD66D2262B2746AF">
    <w:name w:val="0C91AB5BE60747BCAD66D2262B2746AF"/>
    <w:rsid w:val="003B5358"/>
  </w:style>
  <w:style w:type="paragraph" w:customStyle="1" w:styleId="245B13E341A1490EA15E138A52D70C2D">
    <w:name w:val="245B13E341A1490EA15E138A52D70C2D"/>
    <w:rsid w:val="003B5358"/>
  </w:style>
  <w:style w:type="paragraph" w:customStyle="1" w:styleId="91A3E4F7AFC84D8192DAAC7CD2F9510D">
    <w:name w:val="91A3E4F7AFC84D8192DAAC7CD2F9510D"/>
    <w:rsid w:val="003B5358"/>
  </w:style>
  <w:style w:type="paragraph" w:customStyle="1" w:styleId="2ABB08622FE94B708A97ED57A00C22A1">
    <w:name w:val="2ABB08622FE94B708A97ED57A00C22A1"/>
    <w:rsid w:val="003B5358"/>
  </w:style>
  <w:style w:type="paragraph" w:customStyle="1" w:styleId="FC74B6274F2B4A0CBD8DD79E71E8D16E">
    <w:name w:val="FC74B6274F2B4A0CBD8DD79E71E8D16E"/>
    <w:rsid w:val="003B5358"/>
  </w:style>
  <w:style w:type="paragraph" w:customStyle="1" w:styleId="9633F003CE8444E1B088DE2451245767">
    <w:name w:val="9633F003CE8444E1B088DE2451245767"/>
    <w:rsid w:val="003B5358"/>
  </w:style>
  <w:style w:type="paragraph" w:customStyle="1" w:styleId="1EE8B0A2D4C44099B6FAD419878D21CC">
    <w:name w:val="1EE8B0A2D4C44099B6FAD419878D21CC"/>
    <w:rsid w:val="003B5358"/>
  </w:style>
  <w:style w:type="paragraph" w:customStyle="1" w:styleId="D8F63E082C454B2EB23646FE461613CB">
    <w:name w:val="D8F63E082C454B2EB23646FE461613CB"/>
    <w:rsid w:val="003B5358"/>
  </w:style>
  <w:style w:type="paragraph" w:customStyle="1" w:styleId="222A65216A144A129C41B7B866D7F231">
    <w:name w:val="222A65216A144A129C41B7B866D7F231"/>
    <w:rsid w:val="003B5358"/>
  </w:style>
  <w:style w:type="paragraph" w:customStyle="1" w:styleId="407239D7107249EDB0BFAC110DE79C97">
    <w:name w:val="407239D7107249EDB0BFAC110DE79C97"/>
    <w:rsid w:val="003B5358"/>
  </w:style>
  <w:style w:type="paragraph" w:customStyle="1" w:styleId="4C8444F117F24ED4949FF7D0542A894B">
    <w:name w:val="4C8444F117F24ED4949FF7D0542A894B"/>
    <w:rsid w:val="003B5358"/>
  </w:style>
  <w:style w:type="paragraph" w:customStyle="1" w:styleId="EA0C1FBE74BD4B908E46744E86FECD7C">
    <w:name w:val="EA0C1FBE74BD4B908E46744E86FECD7C"/>
    <w:rsid w:val="003B5358"/>
  </w:style>
  <w:style w:type="paragraph" w:customStyle="1" w:styleId="FA81E4C88EAB4EF3958DA87BB6F41891">
    <w:name w:val="FA81E4C88EAB4EF3958DA87BB6F41891"/>
    <w:rsid w:val="003B5358"/>
  </w:style>
  <w:style w:type="paragraph" w:customStyle="1" w:styleId="C5C834A9E6234C85B53E022A7343EF33">
    <w:name w:val="C5C834A9E6234C85B53E022A7343EF33"/>
    <w:rsid w:val="003B5358"/>
  </w:style>
  <w:style w:type="paragraph" w:customStyle="1" w:styleId="24F1E4F798C943878CD6F557976D5F3E">
    <w:name w:val="24F1E4F798C943878CD6F557976D5F3E"/>
    <w:rsid w:val="003B5358"/>
  </w:style>
  <w:style w:type="paragraph" w:customStyle="1" w:styleId="F66005EE861D4402912A1EAE3BC6C639">
    <w:name w:val="F66005EE861D4402912A1EAE3BC6C639"/>
    <w:rsid w:val="003B5358"/>
  </w:style>
  <w:style w:type="paragraph" w:customStyle="1" w:styleId="13146E768F9545D787AE7270D1FACC59">
    <w:name w:val="13146E768F9545D787AE7270D1FACC59"/>
    <w:rsid w:val="003B5358"/>
  </w:style>
  <w:style w:type="paragraph" w:customStyle="1" w:styleId="6E18185E28974599A7E26BF832FF81ED">
    <w:name w:val="6E18185E28974599A7E26BF832FF81ED"/>
    <w:rsid w:val="003B5358"/>
  </w:style>
  <w:style w:type="paragraph" w:customStyle="1" w:styleId="393CF363D2554A12A3EC44031A54742F">
    <w:name w:val="393CF363D2554A12A3EC44031A54742F"/>
    <w:rsid w:val="003B5358"/>
  </w:style>
  <w:style w:type="paragraph" w:customStyle="1" w:styleId="743ED36465EC4F0280DA42932ECBB166">
    <w:name w:val="743ED36465EC4F0280DA42932ECBB166"/>
    <w:rsid w:val="003B5358"/>
  </w:style>
  <w:style w:type="paragraph" w:customStyle="1" w:styleId="3A50EFAE5B484517AF15EA1C3A06D286">
    <w:name w:val="3A50EFAE5B484517AF15EA1C3A06D286"/>
    <w:rsid w:val="003B5358"/>
  </w:style>
  <w:style w:type="paragraph" w:customStyle="1" w:styleId="3610612E43B24A75B46F3D294EF979F8">
    <w:name w:val="3610612E43B24A75B46F3D294EF979F8"/>
    <w:rsid w:val="003B5358"/>
  </w:style>
  <w:style w:type="paragraph" w:customStyle="1" w:styleId="655F68A0680B4E5A9DFC67AFCE006BA8">
    <w:name w:val="655F68A0680B4E5A9DFC67AFCE006BA8"/>
    <w:rsid w:val="003B5358"/>
  </w:style>
  <w:style w:type="paragraph" w:customStyle="1" w:styleId="5D27956E99394EDA9FBB39EA1B8B258A">
    <w:name w:val="5D27956E99394EDA9FBB39EA1B8B258A"/>
    <w:rsid w:val="003B5358"/>
  </w:style>
  <w:style w:type="paragraph" w:customStyle="1" w:styleId="FCD4EEED595140A99802BA3F5E53F341">
    <w:name w:val="FCD4EEED595140A99802BA3F5E53F341"/>
    <w:rsid w:val="003B5358"/>
  </w:style>
  <w:style w:type="paragraph" w:customStyle="1" w:styleId="B8C21B486E794E15B9640F4EAC8B0C95">
    <w:name w:val="B8C21B486E794E15B9640F4EAC8B0C95"/>
    <w:rsid w:val="003B5358"/>
  </w:style>
  <w:style w:type="paragraph" w:customStyle="1" w:styleId="D81AABB5C38440328CAC066BFDDDDB69">
    <w:name w:val="D81AABB5C38440328CAC066BFDDDDB69"/>
    <w:rsid w:val="003B5358"/>
  </w:style>
  <w:style w:type="paragraph" w:customStyle="1" w:styleId="687D103C24944EB6938CDD31DBB83EA1">
    <w:name w:val="687D103C24944EB6938CDD31DBB83EA1"/>
    <w:rsid w:val="003B5358"/>
  </w:style>
  <w:style w:type="paragraph" w:customStyle="1" w:styleId="0FBFA29D1D994DB98DE54088B38DE3E3">
    <w:name w:val="0FBFA29D1D994DB98DE54088B38DE3E3"/>
    <w:rsid w:val="003B5358"/>
  </w:style>
  <w:style w:type="paragraph" w:customStyle="1" w:styleId="2CF825BA6A6C4071A3AF29AA1539C081">
    <w:name w:val="2CF825BA6A6C4071A3AF29AA1539C081"/>
    <w:rsid w:val="003B5358"/>
  </w:style>
  <w:style w:type="paragraph" w:customStyle="1" w:styleId="8DAF7D3185064ECF81EED36EBBC4BB65">
    <w:name w:val="8DAF7D3185064ECF81EED36EBBC4BB65"/>
    <w:rsid w:val="003B5358"/>
  </w:style>
  <w:style w:type="paragraph" w:customStyle="1" w:styleId="F98968F0464D4496B34886245F80248E">
    <w:name w:val="F98968F0464D4496B34886245F80248E"/>
    <w:rsid w:val="003B5358"/>
  </w:style>
  <w:style w:type="paragraph" w:customStyle="1" w:styleId="B13167D345B542B6977F1BEF7E5D04C7">
    <w:name w:val="B13167D345B542B6977F1BEF7E5D04C7"/>
    <w:rsid w:val="003B5358"/>
  </w:style>
  <w:style w:type="paragraph" w:customStyle="1" w:styleId="912677ECFAF945BFA93FE11521F8BBD2">
    <w:name w:val="912677ECFAF945BFA93FE11521F8BBD2"/>
    <w:rsid w:val="003B5358"/>
  </w:style>
  <w:style w:type="paragraph" w:customStyle="1" w:styleId="AA2A87FE11584B4A841DF69B5FC0D59D">
    <w:name w:val="AA2A87FE11584B4A841DF69B5FC0D59D"/>
    <w:rsid w:val="003B5358"/>
  </w:style>
  <w:style w:type="paragraph" w:customStyle="1" w:styleId="2124DF582BD24038A9C13B02C6FF2351">
    <w:name w:val="2124DF582BD24038A9C13B02C6FF2351"/>
    <w:rsid w:val="003B5358"/>
  </w:style>
  <w:style w:type="paragraph" w:customStyle="1" w:styleId="8538FD840FA0425CAC19B743F24F85BD">
    <w:name w:val="8538FD840FA0425CAC19B743F24F85BD"/>
    <w:rsid w:val="003B5358"/>
  </w:style>
  <w:style w:type="paragraph" w:customStyle="1" w:styleId="7D4712EC868B4AF38B6454D5ADD717FC">
    <w:name w:val="7D4712EC868B4AF38B6454D5ADD717FC"/>
    <w:rsid w:val="003B5358"/>
  </w:style>
  <w:style w:type="paragraph" w:customStyle="1" w:styleId="4E3F7711A8594B6A93A06332FDDFA341">
    <w:name w:val="4E3F7711A8594B6A93A06332FDDFA341"/>
    <w:rsid w:val="003B5358"/>
  </w:style>
  <w:style w:type="paragraph" w:customStyle="1" w:styleId="1AD9F41DC73F49589A287B1078454611">
    <w:name w:val="1AD9F41DC73F49589A287B1078454611"/>
    <w:rsid w:val="003B5358"/>
  </w:style>
  <w:style w:type="paragraph" w:customStyle="1" w:styleId="89A6F3786193446696065CB614EEFC96">
    <w:name w:val="89A6F3786193446696065CB614EEFC96"/>
    <w:rsid w:val="003B5358"/>
  </w:style>
  <w:style w:type="paragraph" w:customStyle="1" w:styleId="278F62D3B7AF43489A1F0D07E3AEA548">
    <w:name w:val="278F62D3B7AF43489A1F0D07E3AEA548"/>
    <w:rsid w:val="003B5358"/>
  </w:style>
  <w:style w:type="paragraph" w:customStyle="1" w:styleId="61B582F0162A45688D7C0CA789F5E21A">
    <w:name w:val="61B582F0162A45688D7C0CA789F5E21A"/>
    <w:rsid w:val="003B5358"/>
  </w:style>
  <w:style w:type="paragraph" w:customStyle="1" w:styleId="9D6CF3A710DC4A9F91591F6DCE5BE56C">
    <w:name w:val="9D6CF3A710DC4A9F91591F6DCE5BE56C"/>
    <w:rsid w:val="003B5358"/>
  </w:style>
  <w:style w:type="paragraph" w:customStyle="1" w:styleId="33894E0185894CA091AA16D1A6A102B0">
    <w:name w:val="33894E0185894CA091AA16D1A6A102B0"/>
    <w:rsid w:val="003B5358"/>
  </w:style>
  <w:style w:type="paragraph" w:customStyle="1" w:styleId="DFD767B0C8AB483CA57001A65620AE2D">
    <w:name w:val="DFD767B0C8AB483CA57001A65620AE2D"/>
    <w:rsid w:val="003B5358"/>
  </w:style>
  <w:style w:type="paragraph" w:customStyle="1" w:styleId="ED4A4632030648DEA4E8C31D9719B4DC">
    <w:name w:val="ED4A4632030648DEA4E8C31D9719B4DC"/>
    <w:rsid w:val="003B5358"/>
  </w:style>
  <w:style w:type="paragraph" w:customStyle="1" w:styleId="30C136DFC61046BC859A9E53CBE2A2A5">
    <w:name w:val="30C136DFC61046BC859A9E53CBE2A2A5"/>
    <w:rsid w:val="003B5358"/>
  </w:style>
  <w:style w:type="paragraph" w:customStyle="1" w:styleId="915DDF9D7AD941A6B028080E3BD56DD6">
    <w:name w:val="915DDF9D7AD941A6B028080E3BD56DD6"/>
    <w:rsid w:val="003B5358"/>
  </w:style>
  <w:style w:type="paragraph" w:customStyle="1" w:styleId="6E18185E28974599A7E26BF832FF81ED1">
    <w:name w:val="6E18185E28974599A7E26BF832FF81ED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1">
    <w:name w:val="8538FD840FA0425CAC19B743F24F85BD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12C2EA6447DF4DFE80441B1DC038FA8B">
    <w:name w:val="12C2EA6447DF4DFE80441B1DC038FA8B"/>
    <w:rsid w:val="003B5358"/>
  </w:style>
  <w:style w:type="paragraph" w:customStyle="1" w:styleId="7F556320C8D64000A61F19C9E3FD6E5A">
    <w:name w:val="7F556320C8D64000A61F19C9E3FD6E5A"/>
    <w:rsid w:val="003B5358"/>
  </w:style>
  <w:style w:type="paragraph" w:customStyle="1" w:styleId="969FF9E9BD9D45A1911215F1ADE83BA6">
    <w:name w:val="969FF9E9BD9D45A1911215F1ADE83BA6"/>
    <w:rsid w:val="003B5358"/>
  </w:style>
  <w:style w:type="paragraph" w:customStyle="1" w:styleId="B86604A8C1A146D5B506515D8415D3F6">
    <w:name w:val="B86604A8C1A146D5B506515D8415D3F6"/>
    <w:rsid w:val="003B5358"/>
  </w:style>
  <w:style w:type="paragraph" w:customStyle="1" w:styleId="8BDF673A850640D885ABD5F00D1433E2">
    <w:name w:val="8BDF673A850640D885ABD5F00D1433E2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character" w:customStyle="1" w:styleId="CompanyName">
    <w:name w:val="Company Name"/>
    <w:basedOn w:val="Standaardalinea-lettertype"/>
    <w:uiPriority w:val="1"/>
    <w:qFormat/>
    <w:rsid w:val="0027378B"/>
    <w:rPr>
      <w:i/>
    </w:rPr>
  </w:style>
  <w:style w:type="paragraph" w:customStyle="1" w:styleId="B86604A8C1A146D5B506515D8415D3F61">
    <w:name w:val="B86604A8C1A146D5B506515D8415D3F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2">
    <w:name w:val="6E18185E28974599A7E26BF832FF81ED2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2">
    <w:name w:val="8538FD840FA0425CAC19B743F24F85BD2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A65A8681B56A4C8CBEFCA865DF41B3C4">
    <w:name w:val="A65A8681B56A4C8CBEFCA865DF41B3C4"/>
    <w:rsid w:val="003B5358"/>
  </w:style>
  <w:style w:type="paragraph" w:customStyle="1" w:styleId="52CB87A4F6C349E0A699F1F7D0F7ACCE">
    <w:name w:val="52CB87A4F6C349E0A699F1F7D0F7ACCE"/>
    <w:rsid w:val="003B5358"/>
  </w:style>
  <w:style w:type="paragraph" w:customStyle="1" w:styleId="E17DA8D1EE2A4F9E906CE86441BD05FC">
    <w:name w:val="E17DA8D1EE2A4F9E906CE86441BD05FC"/>
    <w:rsid w:val="003B5358"/>
  </w:style>
  <w:style w:type="paragraph" w:customStyle="1" w:styleId="8C14A15DE4114F2786F843284FDC8636">
    <w:name w:val="8C14A15DE4114F2786F843284FDC8636"/>
    <w:rsid w:val="003B5358"/>
  </w:style>
  <w:style w:type="paragraph" w:customStyle="1" w:styleId="C2BE4A6A206E4BB496A91AA7DAEE41B3">
    <w:name w:val="C2BE4A6A206E4BB496A91AA7DAEE41B3"/>
    <w:rsid w:val="003B5358"/>
  </w:style>
  <w:style w:type="paragraph" w:customStyle="1" w:styleId="D518BE71B6134BA9B538848AECA61507">
    <w:name w:val="D518BE71B6134BA9B538848AECA61507"/>
    <w:rsid w:val="003B5358"/>
  </w:style>
  <w:style w:type="paragraph" w:customStyle="1" w:styleId="6877F0A6D0EA4D5FB4E7D6CFE9C97B7F">
    <w:name w:val="6877F0A6D0EA4D5FB4E7D6CFE9C97B7F"/>
    <w:rsid w:val="003B5358"/>
  </w:style>
  <w:style w:type="paragraph" w:customStyle="1" w:styleId="C5028887ED9040D680D4D9AFE48818FF">
    <w:name w:val="C5028887ED9040D680D4D9AFE48818FF"/>
    <w:rsid w:val="003B5358"/>
  </w:style>
  <w:style w:type="paragraph" w:customStyle="1" w:styleId="AD627DC6F0AC49DDB483D61E9FE32E6A">
    <w:name w:val="AD627DC6F0AC49DDB483D61E9FE32E6A"/>
    <w:rsid w:val="003B5358"/>
  </w:style>
  <w:style w:type="paragraph" w:customStyle="1" w:styleId="AC39CE77AA7547F49B88FFB8820D6DFD">
    <w:name w:val="AC39CE77AA7547F49B88FFB8820D6DFD"/>
    <w:rsid w:val="003B5358"/>
  </w:style>
  <w:style w:type="paragraph" w:customStyle="1" w:styleId="4B009FB3206C48529BCA3207DDF9744A">
    <w:name w:val="4B009FB3206C48529BCA3207DDF9744A"/>
    <w:rsid w:val="003B5358"/>
  </w:style>
  <w:style w:type="paragraph" w:customStyle="1" w:styleId="533A02B8626B44BBB078F738666E2873">
    <w:name w:val="533A02B8626B44BBB078F738666E2873"/>
    <w:rsid w:val="003B5358"/>
  </w:style>
  <w:style w:type="paragraph" w:customStyle="1" w:styleId="F805E8C7AD8342ACB6AA939964E121B8">
    <w:name w:val="F805E8C7AD8342ACB6AA939964E121B8"/>
    <w:rsid w:val="003B5358"/>
  </w:style>
  <w:style w:type="paragraph" w:customStyle="1" w:styleId="1D31C0AD285048C1A89FFFF70C04AC45">
    <w:name w:val="1D31C0AD285048C1A89FFFF70C04AC45"/>
    <w:rsid w:val="003B5358"/>
  </w:style>
  <w:style w:type="paragraph" w:customStyle="1" w:styleId="66F2553AEE8A447C8F31CF65BB8035EE">
    <w:name w:val="66F2553AEE8A447C8F31CF65BB8035EE"/>
    <w:rsid w:val="003B5358"/>
  </w:style>
  <w:style w:type="paragraph" w:customStyle="1" w:styleId="72A422D37C70425A862B35B0BA33A937">
    <w:name w:val="72A422D37C70425A862B35B0BA33A937"/>
    <w:rsid w:val="003B5358"/>
  </w:style>
  <w:style w:type="paragraph" w:customStyle="1" w:styleId="6CAD9483224F4A2D82712657FA3CFAF1">
    <w:name w:val="6CAD9483224F4A2D82712657FA3CFAF1"/>
    <w:rsid w:val="003B5358"/>
  </w:style>
  <w:style w:type="paragraph" w:customStyle="1" w:styleId="507770463C6B4E1DA01F6E0605F4133C">
    <w:name w:val="507770463C6B4E1DA01F6E0605F4133C"/>
    <w:rsid w:val="003B5358"/>
  </w:style>
  <w:style w:type="paragraph" w:customStyle="1" w:styleId="58FC914AE4F541159D1665CA175C13F7">
    <w:name w:val="58FC914AE4F541159D1665CA175C13F7"/>
    <w:rsid w:val="003B5358"/>
  </w:style>
  <w:style w:type="paragraph" w:customStyle="1" w:styleId="3A05BB9899C146A793FACCD87961155A">
    <w:name w:val="3A05BB9899C146A793FACCD87961155A"/>
    <w:rsid w:val="003B5358"/>
  </w:style>
  <w:style w:type="paragraph" w:customStyle="1" w:styleId="C33038ACA04C470EA579D37A32ABBA4A">
    <w:name w:val="C33038ACA04C470EA579D37A32ABBA4A"/>
    <w:rsid w:val="003B5358"/>
  </w:style>
  <w:style w:type="paragraph" w:customStyle="1" w:styleId="772E87B3FCB241F28084780FCF2D8811">
    <w:name w:val="772E87B3FCB241F28084780FCF2D8811"/>
    <w:rsid w:val="003B5358"/>
  </w:style>
  <w:style w:type="paragraph" w:customStyle="1" w:styleId="1B764DBEFAF147CDA6CC758F8AB1D596">
    <w:name w:val="1B764DBEFAF147CDA6CC758F8AB1D596"/>
    <w:rsid w:val="003B5358"/>
  </w:style>
  <w:style w:type="paragraph" w:customStyle="1" w:styleId="C0C78DE21C0A4BC09AFC9620136B2003">
    <w:name w:val="C0C78DE21C0A4BC09AFC9620136B2003"/>
    <w:rsid w:val="003B5358"/>
  </w:style>
  <w:style w:type="paragraph" w:customStyle="1" w:styleId="1B5B9B98F5314651A67B22287BDC8264">
    <w:name w:val="1B5B9B98F5314651A67B22287BDC8264"/>
    <w:rsid w:val="003B5358"/>
  </w:style>
  <w:style w:type="paragraph" w:customStyle="1" w:styleId="8B44B2A0D1B040BA8117245D2FD7CC78">
    <w:name w:val="8B44B2A0D1B040BA8117245D2FD7CC78"/>
    <w:rsid w:val="003B5358"/>
  </w:style>
  <w:style w:type="paragraph" w:customStyle="1" w:styleId="88B2A2B9B46C4B13AEA18535CFDE540A">
    <w:name w:val="88B2A2B9B46C4B13AEA18535CFDE540A"/>
    <w:rsid w:val="003B5358"/>
  </w:style>
  <w:style w:type="paragraph" w:customStyle="1" w:styleId="4135E221C9884ED2B24F660A871E75E1">
    <w:name w:val="4135E221C9884ED2B24F660A871E75E1"/>
    <w:rsid w:val="003B5358"/>
  </w:style>
  <w:style w:type="paragraph" w:customStyle="1" w:styleId="4586A76931F54B4BBCA9F209F0500849">
    <w:name w:val="4586A76931F54B4BBCA9F209F0500849"/>
    <w:rsid w:val="003B5358"/>
  </w:style>
  <w:style w:type="paragraph" w:customStyle="1" w:styleId="8D2E52E7CADF42B393EF6000B3610C04">
    <w:name w:val="8D2E52E7CADF42B393EF6000B3610C04"/>
    <w:rsid w:val="003B5358"/>
  </w:style>
  <w:style w:type="paragraph" w:customStyle="1" w:styleId="19BBE265C5744ACD8FD9E49EA3E88788">
    <w:name w:val="19BBE265C5744ACD8FD9E49EA3E88788"/>
    <w:rsid w:val="003B5358"/>
  </w:style>
  <w:style w:type="paragraph" w:customStyle="1" w:styleId="095900CDCF7841CA8E75F308C2AF9C2D">
    <w:name w:val="095900CDCF7841CA8E75F308C2AF9C2D"/>
    <w:rsid w:val="003B5358"/>
  </w:style>
  <w:style w:type="paragraph" w:customStyle="1" w:styleId="99AD6E91A1B9497EB150E2D1F837C921">
    <w:name w:val="99AD6E91A1B9497EB150E2D1F837C921"/>
    <w:rsid w:val="003B5358"/>
  </w:style>
  <w:style w:type="paragraph" w:customStyle="1" w:styleId="AE15C7DD62E241889095ADE88BD658EF">
    <w:name w:val="AE15C7DD62E241889095ADE88BD658EF"/>
    <w:rsid w:val="003B5358"/>
  </w:style>
  <w:style w:type="paragraph" w:customStyle="1" w:styleId="499B85EF8BDB4C3B8209A01B303E2146">
    <w:name w:val="499B85EF8BDB4C3B8209A01B303E2146"/>
    <w:rsid w:val="003B5358"/>
  </w:style>
  <w:style w:type="paragraph" w:customStyle="1" w:styleId="0731C93634D34A82A71399F15C0E30CB">
    <w:name w:val="0731C93634D34A82A71399F15C0E30CB"/>
    <w:rsid w:val="003B5358"/>
  </w:style>
  <w:style w:type="paragraph" w:customStyle="1" w:styleId="8BDF673A850640D885ABD5F00D1433E21">
    <w:name w:val="8BDF673A850640D885ABD5F00D1433E21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2">
    <w:name w:val="B86604A8C1A146D5B506515D8415D3F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1">
    <w:name w:val="1B764DBEFAF147CDA6CC758F8AB1D59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1">
    <w:name w:val="499B85EF8BDB4C3B8209A01B303E214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3">
    <w:name w:val="6E18185E28974599A7E26BF832FF81ED3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3">
    <w:name w:val="8538FD840FA0425CAC19B743F24F85BD3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BDF673A850640D885ABD5F00D1433E22">
    <w:name w:val="8BDF673A850640D885ABD5F00D1433E22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3">
    <w:name w:val="B86604A8C1A146D5B506515D8415D3F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2">
    <w:name w:val="1B764DBEFAF147CDA6CC758F8AB1D59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2">
    <w:name w:val="499B85EF8BDB4C3B8209A01B303E214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4">
    <w:name w:val="6E18185E28974599A7E26BF832FF81ED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4">
    <w:name w:val="8538FD840FA0425CAC19B743F24F85BD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BDF673A850640D885ABD5F00D1433E23">
    <w:name w:val="8BDF673A850640D885ABD5F00D1433E23"/>
    <w:rsid w:val="003B5358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4">
    <w:name w:val="B86604A8C1A146D5B506515D8415D3F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3">
    <w:name w:val="1B764DBEFAF147CDA6CC758F8AB1D59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3">
    <w:name w:val="499B85EF8BDB4C3B8209A01B303E214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5">
    <w:name w:val="6E18185E28974599A7E26BF832FF81ED5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5">
    <w:name w:val="8538FD840FA0425CAC19B743F24F85BD5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0278073F8CD8499BA5DDF43E99E45127">
    <w:name w:val="0278073F8CD8499BA5DDF43E99E45127"/>
    <w:rsid w:val="003B5358"/>
  </w:style>
  <w:style w:type="paragraph" w:customStyle="1" w:styleId="741D6544870845E6BEAFC8DFC7CFBFED">
    <w:name w:val="741D6544870845E6BEAFC8DFC7CFBFED"/>
    <w:rsid w:val="003B5358"/>
  </w:style>
  <w:style w:type="paragraph" w:customStyle="1" w:styleId="97EC4474EA0C4E4B83B952AFE8F46C40">
    <w:name w:val="97EC4474EA0C4E4B83B952AFE8F46C40"/>
    <w:rsid w:val="003B5358"/>
  </w:style>
  <w:style w:type="paragraph" w:customStyle="1" w:styleId="7DC0CD6231BA4F558C9051B7AB00EAC0">
    <w:name w:val="7DC0CD6231BA4F558C9051B7AB00EAC0"/>
    <w:rsid w:val="003B5358"/>
  </w:style>
  <w:style w:type="paragraph" w:customStyle="1" w:styleId="8C6F101CC4A343209266DFED4A30903F">
    <w:name w:val="8C6F101CC4A343209266DFED4A30903F"/>
    <w:rsid w:val="003B5358"/>
  </w:style>
  <w:style w:type="paragraph" w:customStyle="1" w:styleId="2F548EA5360B4092A8718DFA7B403529">
    <w:name w:val="2F548EA5360B4092A8718DFA7B403529"/>
    <w:rsid w:val="003B5358"/>
  </w:style>
  <w:style w:type="paragraph" w:customStyle="1" w:styleId="73AFC79871D848149BECC145BD46994B">
    <w:name w:val="73AFC79871D848149BECC145BD46994B"/>
    <w:rsid w:val="003B5358"/>
  </w:style>
  <w:style w:type="paragraph" w:customStyle="1" w:styleId="27AAB9DEEAFB4097AAE32754A962A794">
    <w:name w:val="27AAB9DEEAFB4097AAE32754A962A794"/>
    <w:rsid w:val="003B5358"/>
  </w:style>
  <w:style w:type="paragraph" w:customStyle="1" w:styleId="84A895BA05574082B4ED47C7E6A8FD2E">
    <w:name w:val="84A895BA05574082B4ED47C7E6A8FD2E"/>
    <w:rsid w:val="003B5358"/>
  </w:style>
  <w:style w:type="paragraph" w:customStyle="1" w:styleId="97DD50948D75421D8176AFFB161D6785">
    <w:name w:val="97DD50948D75421D8176AFFB161D6785"/>
    <w:rsid w:val="003B5358"/>
  </w:style>
  <w:style w:type="paragraph" w:customStyle="1" w:styleId="B8F34544DFF04A27AE0CB1D399F15ABC">
    <w:name w:val="B8F34544DFF04A27AE0CB1D399F15ABC"/>
    <w:rsid w:val="003B5358"/>
  </w:style>
  <w:style w:type="paragraph" w:customStyle="1" w:styleId="412763CED10E4D79AC67EAFB4B2874DB">
    <w:name w:val="412763CED10E4D79AC67EAFB4B2874DB"/>
    <w:rsid w:val="003B5358"/>
  </w:style>
  <w:style w:type="paragraph" w:customStyle="1" w:styleId="8BF9C275E3D141169AAB02778428644C">
    <w:name w:val="8BF9C275E3D141169AAB02778428644C"/>
    <w:rsid w:val="003B5358"/>
  </w:style>
  <w:style w:type="paragraph" w:customStyle="1" w:styleId="C2B1AE3F91524E8B95EC85F3038065C4">
    <w:name w:val="C2B1AE3F91524E8B95EC85F3038065C4"/>
    <w:rsid w:val="003B5358"/>
  </w:style>
  <w:style w:type="paragraph" w:customStyle="1" w:styleId="79BFFA9819DB4504A0E004861EEDBB87">
    <w:name w:val="79BFFA9819DB4504A0E004861EEDBB87"/>
    <w:rsid w:val="003B5358"/>
  </w:style>
  <w:style w:type="paragraph" w:customStyle="1" w:styleId="2EEFBD26676A4E4199B568E7852B69DF">
    <w:name w:val="2EEFBD26676A4E4199B568E7852B69DF"/>
    <w:rsid w:val="003B5358"/>
  </w:style>
  <w:style w:type="paragraph" w:customStyle="1" w:styleId="8BDF673A850640D885ABD5F00D1433E24">
    <w:name w:val="8BDF673A850640D885ABD5F00D1433E24"/>
    <w:rsid w:val="003B5358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5">
    <w:name w:val="B86604A8C1A146D5B506515D8415D3F65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4">
    <w:name w:val="1B764DBEFAF147CDA6CC758F8AB1D59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4">
    <w:name w:val="499B85EF8BDB4C3B8209A01B303E214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89B013F94AF24E46887DD603AA97C93F">
    <w:name w:val="89B013F94AF24E46887DD603AA97C93F"/>
    <w:rsid w:val="003B5358"/>
    <w:pPr>
      <w:widowControl w:val="0"/>
      <w:numPr>
        <w:numId w:val="2"/>
      </w:numPr>
      <w:autoSpaceDE w:val="0"/>
      <w:autoSpaceDN w:val="0"/>
      <w:spacing w:after="0" w:line="312" w:lineRule="auto"/>
      <w:ind w:left="288" w:hanging="288"/>
    </w:pPr>
    <w:rPr>
      <w:rFonts w:eastAsia="Arial" w:cs="Arial"/>
      <w:color w:val="231F20"/>
      <w:sz w:val="16"/>
      <w:szCs w:val="16"/>
      <w:lang w:bidi="en-US"/>
    </w:rPr>
  </w:style>
  <w:style w:type="paragraph" w:customStyle="1" w:styleId="79BFFA9819DB4504A0E004861EEDBB871">
    <w:name w:val="79BFFA9819DB4504A0E004861EEDBB87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6E18185E28974599A7E26BF832FF81ED6">
    <w:name w:val="6E18185E28974599A7E26BF832FF81ED6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6">
    <w:name w:val="8538FD840FA0425CAC19B743F24F85BD6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3A4217BA623643C1BC5238BDA787F20E">
    <w:name w:val="3A4217BA623643C1BC5238BDA787F20E"/>
    <w:rsid w:val="003B5358"/>
  </w:style>
  <w:style w:type="paragraph" w:customStyle="1" w:styleId="E3EE816123CF4EB892F1B9CB2DAA8603">
    <w:name w:val="E3EE816123CF4EB892F1B9CB2DAA8603"/>
    <w:rsid w:val="003B5358"/>
  </w:style>
  <w:style w:type="paragraph" w:customStyle="1" w:styleId="8028B32D63FB4EA7B9E4ED8A6AE6D462">
    <w:name w:val="8028B32D63FB4EA7B9E4ED8A6AE6D462"/>
    <w:rsid w:val="003B5358"/>
  </w:style>
  <w:style w:type="paragraph" w:customStyle="1" w:styleId="86F915FA835D46D1B7674CEA827E4F9E">
    <w:name w:val="86F915FA835D46D1B7674CEA827E4F9E"/>
    <w:rsid w:val="003B5358"/>
  </w:style>
  <w:style w:type="paragraph" w:customStyle="1" w:styleId="E346382D893F4014AE5E398D59887738">
    <w:name w:val="E346382D893F4014AE5E398D59887738"/>
    <w:rsid w:val="003B5358"/>
  </w:style>
  <w:style w:type="paragraph" w:customStyle="1" w:styleId="4A7139538C09418DA89552187E61A9AC">
    <w:name w:val="4A7139538C09418DA89552187E61A9AC"/>
    <w:rsid w:val="003B5358"/>
  </w:style>
  <w:style w:type="paragraph" w:customStyle="1" w:styleId="A44D6D33E8E74DD0B6A48FFF0C4DC2FE">
    <w:name w:val="A44D6D33E8E74DD0B6A48FFF0C4DC2FE"/>
    <w:rsid w:val="003B5358"/>
  </w:style>
  <w:style w:type="paragraph" w:customStyle="1" w:styleId="D8B634E8CCA24E06843ACBDE4C15E6B4">
    <w:name w:val="D8B634E8CCA24E06843ACBDE4C15E6B4"/>
    <w:rsid w:val="003B5358"/>
  </w:style>
  <w:style w:type="paragraph" w:customStyle="1" w:styleId="4855CEA2F4574A56AD976A76AD4ECAF3">
    <w:name w:val="4855CEA2F4574A56AD976A76AD4ECAF3"/>
    <w:rsid w:val="003B5358"/>
  </w:style>
  <w:style w:type="paragraph" w:customStyle="1" w:styleId="5F37C51A519F48D3856766BCDFFCC1BB">
    <w:name w:val="5F37C51A519F48D3856766BCDFFCC1BB"/>
    <w:rsid w:val="003B5358"/>
  </w:style>
  <w:style w:type="paragraph" w:customStyle="1" w:styleId="2A2B28D20AD24BA6A4A5221F28EFEDC5">
    <w:name w:val="2A2B28D20AD24BA6A4A5221F28EFEDC5"/>
    <w:rsid w:val="003B5358"/>
  </w:style>
  <w:style w:type="paragraph" w:customStyle="1" w:styleId="F4C488AD6493480F9894A9D65EB06D64">
    <w:name w:val="F4C488AD6493480F9894A9D65EB06D64"/>
    <w:rsid w:val="003B5358"/>
  </w:style>
  <w:style w:type="paragraph" w:customStyle="1" w:styleId="DE5DF7D7426947CD864E02EE63FFD942">
    <w:name w:val="DE5DF7D7426947CD864E02EE63FFD942"/>
    <w:rsid w:val="003B5358"/>
  </w:style>
  <w:style w:type="paragraph" w:customStyle="1" w:styleId="5567EEA15ED94F6EB154FFC9777A9F70">
    <w:name w:val="5567EEA15ED94F6EB154FFC9777A9F70"/>
    <w:rsid w:val="003B5358"/>
  </w:style>
  <w:style w:type="paragraph" w:customStyle="1" w:styleId="DE89E1767E5341018F7781612358F714">
    <w:name w:val="DE89E1767E5341018F7781612358F714"/>
    <w:rsid w:val="003B5358"/>
  </w:style>
  <w:style w:type="paragraph" w:customStyle="1" w:styleId="7515EB06BC434E319D91E10C9A54FB89">
    <w:name w:val="7515EB06BC434E319D91E10C9A54FB89"/>
    <w:rsid w:val="003B5358"/>
  </w:style>
  <w:style w:type="paragraph" w:customStyle="1" w:styleId="FB7E1F4D1522412BB709A53FA8D4D409">
    <w:name w:val="FB7E1F4D1522412BB709A53FA8D4D409"/>
    <w:rsid w:val="003B5358"/>
  </w:style>
  <w:style w:type="paragraph" w:customStyle="1" w:styleId="C186215C6FFC4457AC720A14FD6B3E86">
    <w:name w:val="C186215C6FFC4457AC720A14FD6B3E86"/>
    <w:rsid w:val="003B5358"/>
  </w:style>
  <w:style w:type="paragraph" w:customStyle="1" w:styleId="CA262C1B441C41C28C3DD9D9E0F1F2A5">
    <w:name w:val="CA262C1B441C41C28C3DD9D9E0F1F2A5"/>
    <w:rsid w:val="003B5358"/>
  </w:style>
  <w:style w:type="paragraph" w:customStyle="1" w:styleId="961011AAAC6A43DBA28EF651315BB482">
    <w:name w:val="961011AAAC6A43DBA28EF651315BB482"/>
    <w:rsid w:val="003B5358"/>
  </w:style>
  <w:style w:type="paragraph" w:customStyle="1" w:styleId="0AEBA8EF4C2644EA8BC1E14C69A92021">
    <w:name w:val="0AEBA8EF4C2644EA8BC1E14C69A92021"/>
    <w:rsid w:val="003B5358"/>
  </w:style>
  <w:style w:type="paragraph" w:customStyle="1" w:styleId="05266510CB9B40049BF19C5280DC6C1D">
    <w:name w:val="05266510CB9B40049BF19C5280DC6C1D"/>
    <w:rsid w:val="003B5358"/>
  </w:style>
  <w:style w:type="paragraph" w:customStyle="1" w:styleId="92E0AFD400CA41EEA4B6C2632E553AE0">
    <w:name w:val="92E0AFD400CA41EEA4B6C2632E553AE0"/>
    <w:rsid w:val="003B5358"/>
  </w:style>
  <w:style w:type="paragraph" w:customStyle="1" w:styleId="4618D1E3B5E94CC0B2386F4E8A1197C9">
    <w:name w:val="4618D1E3B5E94CC0B2386F4E8A1197C9"/>
    <w:rsid w:val="003B5358"/>
  </w:style>
  <w:style w:type="paragraph" w:customStyle="1" w:styleId="B7F8ACEE7C184C16BCF04E8A51BDBC6D">
    <w:name w:val="B7F8ACEE7C184C16BCF04E8A51BDBC6D"/>
    <w:rsid w:val="003B5358"/>
  </w:style>
  <w:style w:type="paragraph" w:customStyle="1" w:styleId="9F31FB6F5B834A73B76054A6FA5A6DE6">
    <w:name w:val="9F31FB6F5B834A73B76054A6FA5A6DE6"/>
    <w:rsid w:val="003B5358"/>
  </w:style>
  <w:style w:type="paragraph" w:customStyle="1" w:styleId="5B72155398C542019BF336074A0DE368">
    <w:name w:val="5B72155398C542019BF336074A0DE368"/>
    <w:rsid w:val="003B5358"/>
  </w:style>
  <w:style w:type="paragraph" w:customStyle="1" w:styleId="D5BAE5A2AF4C489BA5F3F3D393D146D0">
    <w:name w:val="D5BAE5A2AF4C489BA5F3F3D393D146D0"/>
    <w:rsid w:val="003B5358"/>
  </w:style>
  <w:style w:type="paragraph" w:customStyle="1" w:styleId="9A27AE9CF529413AADAB0569A90EE688">
    <w:name w:val="9A27AE9CF529413AADAB0569A90EE688"/>
    <w:rsid w:val="003B5358"/>
  </w:style>
  <w:style w:type="paragraph" w:customStyle="1" w:styleId="9E74E7AB6A4B4DF995A2F055D7C864BB">
    <w:name w:val="9E74E7AB6A4B4DF995A2F055D7C864BB"/>
    <w:rsid w:val="003B5358"/>
  </w:style>
  <w:style w:type="paragraph" w:customStyle="1" w:styleId="3FDD39C1E3D84206A4880373580D3C5D">
    <w:name w:val="3FDD39C1E3D84206A4880373580D3C5D"/>
    <w:rsid w:val="003B5358"/>
  </w:style>
  <w:style w:type="paragraph" w:customStyle="1" w:styleId="79D7893F606241E381A91024BA0D5A5F">
    <w:name w:val="79D7893F606241E381A91024BA0D5A5F"/>
    <w:rsid w:val="003B5358"/>
  </w:style>
  <w:style w:type="paragraph" w:customStyle="1" w:styleId="43D7A14B61994D2B9F7B2414F84828CC">
    <w:name w:val="43D7A14B61994D2B9F7B2414F84828CC"/>
    <w:rsid w:val="003B5358"/>
  </w:style>
  <w:style w:type="paragraph" w:customStyle="1" w:styleId="2DF180E49CD841CDBE86D6B93F680545">
    <w:name w:val="2DF180E49CD841CDBE86D6B93F680545"/>
    <w:rsid w:val="003B5358"/>
  </w:style>
  <w:style w:type="paragraph" w:customStyle="1" w:styleId="C9E63B44646A42C7BDCFE28D0D1E4A1E">
    <w:name w:val="C9E63B44646A42C7BDCFE28D0D1E4A1E"/>
    <w:rsid w:val="003B5358"/>
  </w:style>
  <w:style w:type="paragraph" w:customStyle="1" w:styleId="E93EDFF87728495A91123B32BF10991C">
    <w:name w:val="E93EDFF87728495A91123B32BF10991C"/>
    <w:rsid w:val="003B5358"/>
  </w:style>
  <w:style w:type="paragraph" w:customStyle="1" w:styleId="CBF2D7E0A3464CD7AB074626784699CA">
    <w:name w:val="CBF2D7E0A3464CD7AB074626784699CA"/>
    <w:rsid w:val="003B5358"/>
  </w:style>
  <w:style w:type="paragraph" w:customStyle="1" w:styleId="D4A1D1C6401744D282B0862432EA72EA">
    <w:name w:val="D4A1D1C6401744D282B0862432EA72EA"/>
    <w:rsid w:val="003B5358"/>
  </w:style>
  <w:style w:type="paragraph" w:customStyle="1" w:styleId="D88048A1DB754099872A05CCED8E627C">
    <w:name w:val="D88048A1DB754099872A05CCED8E627C"/>
    <w:rsid w:val="003B5358"/>
  </w:style>
  <w:style w:type="paragraph" w:customStyle="1" w:styleId="1FFF28DEEA5C46EE8CD6CBB7206AA64E">
    <w:name w:val="1FFF28DEEA5C46EE8CD6CBB7206AA64E"/>
    <w:rsid w:val="003B5358"/>
  </w:style>
  <w:style w:type="paragraph" w:customStyle="1" w:styleId="13F63CB063D341DBA55EB09B60D66B85">
    <w:name w:val="13F63CB063D341DBA55EB09B60D66B85"/>
    <w:rsid w:val="003B5358"/>
  </w:style>
  <w:style w:type="paragraph" w:customStyle="1" w:styleId="386FD2B1ED65440A96B8890D0C1AC960">
    <w:name w:val="386FD2B1ED65440A96B8890D0C1AC960"/>
    <w:rsid w:val="003B5358"/>
  </w:style>
  <w:style w:type="paragraph" w:customStyle="1" w:styleId="B0B4AA312CC1401C8FBA421A20C86CB5">
    <w:name w:val="B0B4AA312CC1401C8FBA421A20C86CB5"/>
    <w:rsid w:val="003B5358"/>
  </w:style>
  <w:style w:type="paragraph" w:customStyle="1" w:styleId="1FAE74C6A3594448B935EDA16BEBDB53">
    <w:name w:val="1FAE74C6A3594448B935EDA16BEBDB53"/>
    <w:rsid w:val="003B5358"/>
  </w:style>
  <w:style w:type="paragraph" w:customStyle="1" w:styleId="B71A6D77B3AC4740A450D09F552BC399">
    <w:name w:val="B71A6D77B3AC4740A450D09F552BC399"/>
    <w:rsid w:val="003B5358"/>
  </w:style>
  <w:style w:type="paragraph" w:customStyle="1" w:styleId="59AFAA3912164112B88964EB8665571C">
    <w:name w:val="59AFAA3912164112B88964EB8665571C"/>
    <w:rsid w:val="003B5358"/>
  </w:style>
  <w:style w:type="paragraph" w:customStyle="1" w:styleId="D9CF9518A077461BAE4DA19275A482D3">
    <w:name w:val="D9CF9518A077461BAE4DA19275A482D3"/>
    <w:rsid w:val="003B5358"/>
  </w:style>
  <w:style w:type="paragraph" w:customStyle="1" w:styleId="A514D7FA276E49D89B042388F19844B5">
    <w:name w:val="A514D7FA276E49D89B042388F19844B5"/>
    <w:rsid w:val="003B5358"/>
  </w:style>
  <w:style w:type="paragraph" w:customStyle="1" w:styleId="38A9BF62EDDD47E3AF91FA5346E1A630">
    <w:name w:val="38A9BF62EDDD47E3AF91FA5346E1A630"/>
    <w:rsid w:val="003B5358"/>
  </w:style>
  <w:style w:type="paragraph" w:customStyle="1" w:styleId="DDE3D7B974DE489FB901BC3CD12FD9AC">
    <w:name w:val="DDE3D7B974DE489FB901BC3CD12FD9AC"/>
    <w:rsid w:val="003B5358"/>
  </w:style>
  <w:style w:type="paragraph" w:customStyle="1" w:styleId="76706C4564AD4954A2038ABA40761077">
    <w:name w:val="76706C4564AD4954A2038ABA40761077"/>
    <w:rsid w:val="003B5358"/>
  </w:style>
  <w:style w:type="paragraph" w:customStyle="1" w:styleId="962FD1DE59B64F1B90ED55E2C81C99E6">
    <w:name w:val="962FD1DE59B64F1B90ED55E2C81C99E6"/>
    <w:rsid w:val="003B5358"/>
  </w:style>
  <w:style w:type="paragraph" w:customStyle="1" w:styleId="ACBA6683B5454E56B32D8EA8FD7CB391">
    <w:name w:val="ACBA6683B5454E56B32D8EA8FD7CB391"/>
    <w:rsid w:val="003B5358"/>
  </w:style>
  <w:style w:type="paragraph" w:customStyle="1" w:styleId="F9919017D06D4CC2B3589776F09D2B4A">
    <w:name w:val="F9919017D06D4CC2B3589776F09D2B4A"/>
    <w:rsid w:val="003B5358"/>
  </w:style>
  <w:style w:type="paragraph" w:customStyle="1" w:styleId="3CD0BCCA6C4B40499111926ABE89F92F">
    <w:name w:val="3CD0BCCA6C4B40499111926ABE89F92F"/>
    <w:rsid w:val="003B5358"/>
  </w:style>
  <w:style w:type="paragraph" w:customStyle="1" w:styleId="D87C2082AE4449BEA9B52DA8CA23E98A">
    <w:name w:val="D87C2082AE4449BEA9B52DA8CA23E98A"/>
    <w:rsid w:val="003B5358"/>
  </w:style>
  <w:style w:type="paragraph" w:customStyle="1" w:styleId="9C4582427AC54590868400474868FAC9">
    <w:name w:val="9C4582427AC54590868400474868FAC9"/>
    <w:rsid w:val="003B5358"/>
  </w:style>
  <w:style w:type="paragraph" w:customStyle="1" w:styleId="A6295646F02849D2A9274C23EAC7C636">
    <w:name w:val="A6295646F02849D2A9274C23EAC7C636"/>
    <w:rsid w:val="003B5358"/>
  </w:style>
  <w:style w:type="paragraph" w:customStyle="1" w:styleId="861D1C3C0EBC442EA8E2E31D3C8573E2">
    <w:name w:val="861D1C3C0EBC442EA8E2E31D3C8573E2"/>
    <w:rsid w:val="003B5358"/>
  </w:style>
  <w:style w:type="paragraph" w:customStyle="1" w:styleId="929BD451A4C548158C3A3DDD94CB1A9D">
    <w:name w:val="929BD451A4C548158C3A3DDD94CB1A9D"/>
    <w:rsid w:val="003B5358"/>
  </w:style>
  <w:style w:type="paragraph" w:customStyle="1" w:styleId="62B46A1BE37F4994908E3259B265C6A2">
    <w:name w:val="62B46A1BE37F4994908E3259B265C6A2"/>
    <w:rsid w:val="003B5358"/>
  </w:style>
  <w:style w:type="paragraph" w:customStyle="1" w:styleId="A107ED8496DE40C085BA0D65D6D3B13A">
    <w:name w:val="A107ED8496DE40C085BA0D65D6D3B13A"/>
    <w:rsid w:val="003B5358"/>
  </w:style>
  <w:style w:type="paragraph" w:customStyle="1" w:styleId="BD4492FA65FB46FBA17BBF858D9CAE87">
    <w:name w:val="BD4492FA65FB46FBA17BBF858D9CAE87"/>
    <w:rsid w:val="003B5358"/>
  </w:style>
  <w:style w:type="paragraph" w:customStyle="1" w:styleId="93880F45589F4D1DAA9C9B69217975A4">
    <w:name w:val="93880F45589F4D1DAA9C9B69217975A4"/>
    <w:rsid w:val="003B5358"/>
  </w:style>
  <w:style w:type="paragraph" w:customStyle="1" w:styleId="B7345547CF5045E4AED67B3525098DE4">
    <w:name w:val="B7345547CF5045E4AED67B3525098DE4"/>
    <w:rsid w:val="003B5358"/>
  </w:style>
  <w:style w:type="paragraph" w:customStyle="1" w:styleId="900D15A5F89F46E49FCF0B270E43BF68">
    <w:name w:val="900D15A5F89F46E49FCF0B270E43BF68"/>
    <w:rsid w:val="003B5358"/>
  </w:style>
  <w:style w:type="paragraph" w:customStyle="1" w:styleId="3DCB7AB0AACE457E8A9C616EA59D55AF">
    <w:name w:val="3DCB7AB0AACE457E8A9C616EA59D55AF"/>
    <w:rsid w:val="003B5358"/>
  </w:style>
  <w:style w:type="paragraph" w:customStyle="1" w:styleId="B51F5BE781364866B7F3EA120B782125">
    <w:name w:val="B51F5BE781364866B7F3EA120B782125"/>
    <w:rsid w:val="003B5358"/>
  </w:style>
  <w:style w:type="paragraph" w:customStyle="1" w:styleId="3C1E891CEA544C3D8AD2A225CD0D2028">
    <w:name w:val="3C1E891CEA544C3D8AD2A225CD0D2028"/>
    <w:rsid w:val="003B5358"/>
  </w:style>
  <w:style w:type="paragraph" w:customStyle="1" w:styleId="8B62F2D03DAD4684AD8BE8F08188BC10">
    <w:name w:val="8B62F2D03DAD4684AD8BE8F08188BC10"/>
    <w:rsid w:val="003B5358"/>
  </w:style>
  <w:style w:type="paragraph" w:customStyle="1" w:styleId="1CF78038207A446A9A583210126752ED">
    <w:name w:val="1CF78038207A446A9A583210126752ED"/>
    <w:rsid w:val="003B5358"/>
  </w:style>
  <w:style w:type="paragraph" w:customStyle="1" w:styleId="4A6E495EE46F49C2B5A5DADD3C78E2B0">
    <w:name w:val="4A6E495EE46F49C2B5A5DADD3C78E2B0"/>
    <w:rsid w:val="003B5358"/>
  </w:style>
  <w:style w:type="paragraph" w:customStyle="1" w:styleId="278D91D208AB449B9C912C25F6C237F5">
    <w:name w:val="278D91D208AB449B9C912C25F6C237F5"/>
    <w:rsid w:val="003B5358"/>
  </w:style>
  <w:style w:type="paragraph" w:customStyle="1" w:styleId="0F414C15FBE2407AB191A75086DD8F25">
    <w:name w:val="0F414C15FBE2407AB191A75086DD8F25"/>
    <w:rsid w:val="003B5358"/>
  </w:style>
  <w:style w:type="paragraph" w:customStyle="1" w:styleId="6421EDF874F24AA88A5904D5925A70C2">
    <w:name w:val="6421EDF874F24AA88A5904D5925A70C2"/>
    <w:rsid w:val="003B5358"/>
  </w:style>
  <w:style w:type="paragraph" w:customStyle="1" w:styleId="0C2A705B566941EF911C92EEF46028EB">
    <w:name w:val="0C2A705B566941EF911C92EEF46028EB"/>
    <w:rsid w:val="003B5358"/>
  </w:style>
  <w:style w:type="paragraph" w:customStyle="1" w:styleId="402A513855504E68B276D683FF21A239">
    <w:name w:val="402A513855504E68B276D683FF21A239"/>
    <w:rsid w:val="003B5358"/>
  </w:style>
  <w:style w:type="paragraph" w:customStyle="1" w:styleId="F756445CF9FF4774AF0E896D993E2A26">
    <w:name w:val="F756445CF9FF4774AF0E896D993E2A26"/>
    <w:rsid w:val="003B5358"/>
  </w:style>
  <w:style w:type="paragraph" w:customStyle="1" w:styleId="EB9C0FAC1AA74CB887386AF7B3D023A0">
    <w:name w:val="EB9C0FAC1AA74CB887386AF7B3D023A0"/>
    <w:rsid w:val="003B5358"/>
  </w:style>
  <w:style w:type="paragraph" w:customStyle="1" w:styleId="937D5D5CD33F4F3AB210511CCD23C64A">
    <w:name w:val="937D5D5CD33F4F3AB210511CCD23C64A"/>
    <w:rsid w:val="003B5358"/>
  </w:style>
  <w:style w:type="paragraph" w:customStyle="1" w:styleId="3AB30521E5E54190A16834016A0196A5">
    <w:name w:val="3AB30521E5E54190A16834016A0196A5"/>
    <w:rsid w:val="003B5358"/>
  </w:style>
  <w:style w:type="paragraph" w:customStyle="1" w:styleId="606D3BC2FBB849E189853191CEE42D30">
    <w:name w:val="606D3BC2FBB849E189853191CEE42D30"/>
    <w:rsid w:val="003B5358"/>
  </w:style>
  <w:style w:type="paragraph" w:customStyle="1" w:styleId="07F39B200F4645E7BE43B54252A5745B">
    <w:name w:val="07F39B200F4645E7BE43B54252A5745B"/>
    <w:rsid w:val="003B5358"/>
  </w:style>
  <w:style w:type="paragraph" w:customStyle="1" w:styleId="93715D77C16C451E874077A234704444">
    <w:name w:val="93715D77C16C451E874077A234704444"/>
    <w:rsid w:val="003B5358"/>
  </w:style>
  <w:style w:type="paragraph" w:customStyle="1" w:styleId="05DF0C92BF0540E3A421F1915D6CF0DC">
    <w:name w:val="05DF0C92BF0540E3A421F1915D6CF0DC"/>
    <w:rsid w:val="003B5358"/>
  </w:style>
  <w:style w:type="paragraph" w:customStyle="1" w:styleId="755BA119C8E94645ABC1CD4CF81A860C">
    <w:name w:val="755BA119C8E94645ABC1CD4CF81A860C"/>
    <w:rsid w:val="003B5358"/>
  </w:style>
  <w:style w:type="paragraph" w:customStyle="1" w:styleId="87C33FFDAAD74E898D469B74CC2CC0DE">
    <w:name w:val="87C33FFDAAD74E898D469B74CC2CC0DE"/>
    <w:rsid w:val="003B5358"/>
  </w:style>
  <w:style w:type="paragraph" w:customStyle="1" w:styleId="DB08FAF0149642A9B4420D9E8BFCB79D">
    <w:name w:val="DB08FAF0149642A9B4420D9E8BFCB79D"/>
    <w:rsid w:val="003B5358"/>
  </w:style>
  <w:style w:type="paragraph" w:customStyle="1" w:styleId="5E0139D353B44CF5ABB0139D94CE1698">
    <w:name w:val="5E0139D353B44CF5ABB0139D94CE1698"/>
    <w:rsid w:val="003B5358"/>
  </w:style>
  <w:style w:type="paragraph" w:customStyle="1" w:styleId="5F4108F97342465D8A8347A224CCBFC6">
    <w:name w:val="5F4108F97342465D8A8347A224CCBFC6"/>
    <w:rsid w:val="003B5358"/>
  </w:style>
  <w:style w:type="paragraph" w:customStyle="1" w:styleId="DDFC76E9AB4C4AEBA344C9103AB57EE8">
    <w:name w:val="DDFC76E9AB4C4AEBA344C9103AB57EE8"/>
    <w:rsid w:val="003B5358"/>
  </w:style>
  <w:style w:type="paragraph" w:customStyle="1" w:styleId="D444610011004506A50D2A0CC2AFC80F">
    <w:name w:val="D444610011004506A50D2A0CC2AFC80F"/>
    <w:rsid w:val="003B5358"/>
  </w:style>
  <w:style w:type="paragraph" w:customStyle="1" w:styleId="9B46B50FCB3743378EEA4D9B4A1D6B9C">
    <w:name w:val="9B46B50FCB3743378EEA4D9B4A1D6B9C"/>
    <w:rsid w:val="003B5358"/>
  </w:style>
  <w:style w:type="paragraph" w:customStyle="1" w:styleId="A8D9949202BB4EEE8BC2B00317B404CB">
    <w:name w:val="A8D9949202BB4EEE8BC2B00317B404CB"/>
    <w:rsid w:val="003B5358"/>
  </w:style>
  <w:style w:type="paragraph" w:customStyle="1" w:styleId="70EF2F432BD3417C83F9D927F664895F">
    <w:name w:val="70EF2F432BD3417C83F9D927F664895F"/>
    <w:rsid w:val="003B5358"/>
  </w:style>
  <w:style w:type="paragraph" w:customStyle="1" w:styleId="ADF09177663D4923B921AE041B82B66B">
    <w:name w:val="ADF09177663D4923B921AE041B82B66B"/>
    <w:rsid w:val="003B5358"/>
  </w:style>
  <w:style w:type="paragraph" w:customStyle="1" w:styleId="11AA6E1DAE234FC3BA6C6916A097FA8E">
    <w:name w:val="11AA6E1DAE234FC3BA6C6916A097FA8E"/>
    <w:rsid w:val="003B5358"/>
  </w:style>
  <w:style w:type="paragraph" w:customStyle="1" w:styleId="C2427A039A424B239C0B8897FA725F76">
    <w:name w:val="C2427A039A424B239C0B8897FA725F76"/>
    <w:rsid w:val="003B5358"/>
  </w:style>
  <w:style w:type="paragraph" w:customStyle="1" w:styleId="B6C64617AE00455FB714DFDFC0FC4B5A">
    <w:name w:val="B6C64617AE00455FB714DFDFC0FC4B5A"/>
    <w:rsid w:val="003B5358"/>
  </w:style>
  <w:style w:type="paragraph" w:customStyle="1" w:styleId="68F998E0A7774EEDB2A51ED8BEDA883D">
    <w:name w:val="68F998E0A7774EEDB2A51ED8BEDA883D"/>
    <w:rsid w:val="003B5358"/>
  </w:style>
  <w:style w:type="paragraph" w:customStyle="1" w:styleId="838B0F4769874670AB2E0C36F7220579">
    <w:name w:val="838B0F4769874670AB2E0C36F7220579"/>
    <w:rsid w:val="003B5358"/>
  </w:style>
  <w:style w:type="paragraph" w:customStyle="1" w:styleId="E4FD1755CD54438894615477DB64B6F5">
    <w:name w:val="E4FD1755CD54438894615477DB64B6F5"/>
    <w:rsid w:val="003B5358"/>
  </w:style>
  <w:style w:type="paragraph" w:customStyle="1" w:styleId="8A55C7037ECC430599D71E1F55A0327B">
    <w:name w:val="8A55C7037ECC430599D71E1F55A0327B"/>
    <w:rsid w:val="003B5358"/>
  </w:style>
  <w:style w:type="paragraph" w:customStyle="1" w:styleId="DB8012636F9D43A2BE7EC866DA094438">
    <w:name w:val="DB8012636F9D43A2BE7EC866DA094438"/>
    <w:rsid w:val="003B5358"/>
  </w:style>
  <w:style w:type="paragraph" w:customStyle="1" w:styleId="177CAA5C722645C393D0B3B34C2E291D">
    <w:name w:val="177CAA5C722645C393D0B3B34C2E291D"/>
    <w:rsid w:val="003B5358"/>
  </w:style>
  <w:style w:type="paragraph" w:customStyle="1" w:styleId="D43D67D118834CF9B21CC3A3FE7AB8A2">
    <w:name w:val="D43D67D118834CF9B21CC3A3FE7AB8A2"/>
    <w:rsid w:val="003B5358"/>
  </w:style>
  <w:style w:type="paragraph" w:customStyle="1" w:styleId="20B89340C3B648E4B2AED78B05A2E8DE">
    <w:name w:val="20B89340C3B648E4B2AED78B05A2E8DE"/>
    <w:rsid w:val="003B5358"/>
  </w:style>
  <w:style w:type="paragraph" w:customStyle="1" w:styleId="D5AF5BD9AE9D41A685746F413112FE69">
    <w:name w:val="D5AF5BD9AE9D41A685746F413112FE69"/>
    <w:rsid w:val="003B5358"/>
  </w:style>
  <w:style w:type="paragraph" w:customStyle="1" w:styleId="2B720EEF690748D592EC2FB5C8DF7754">
    <w:name w:val="2B720EEF690748D592EC2FB5C8DF7754"/>
    <w:rsid w:val="003B5358"/>
  </w:style>
  <w:style w:type="paragraph" w:customStyle="1" w:styleId="BB8B4DF1EDDB48789D85B3C61409E2E4">
    <w:name w:val="BB8B4DF1EDDB48789D85B3C61409E2E4"/>
    <w:rsid w:val="003B5358"/>
  </w:style>
  <w:style w:type="paragraph" w:customStyle="1" w:styleId="8AD5E7F22E594704B2FE2BAD11672CB2">
    <w:name w:val="8AD5E7F22E594704B2FE2BAD11672CB2"/>
    <w:rsid w:val="003B5358"/>
  </w:style>
  <w:style w:type="paragraph" w:customStyle="1" w:styleId="820CF04AF4F54E039A83C7C6C6C429BE">
    <w:name w:val="820CF04AF4F54E039A83C7C6C6C429BE"/>
    <w:rsid w:val="003B5358"/>
  </w:style>
  <w:style w:type="paragraph" w:customStyle="1" w:styleId="1E823872630A4F188CEF9C75F93A8FB0">
    <w:name w:val="1E823872630A4F188CEF9C75F93A8FB0"/>
    <w:rsid w:val="003B5358"/>
  </w:style>
  <w:style w:type="paragraph" w:customStyle="1" w:styleId="C702CF80181B4025890511C793F86151">
    <w:name w:val="C702CF80181B4025890511C793F86151"/>
    <w:rsid w:val="003B5358"/>
  </w:style>
  <w:style w:type="paragraph" w:customStyle="1" w:styleId="1015416611AC4AC885E99A98498D990B">
    <w:name w:val="1015416611AC4AC885E99A98498D990B"/>
    <w:rsid w:val="003B5358"/>
  </w:style>
  <w:style w:type="paragraph" w:customStyle="1" w:styleId="B957196F9EB749739CE4D41E8B3D0169">
    <w:name w:val="B957196F9EB749739CE4D41E8B3D0169"/>
    <w:rsid w:val="003B5358"/>
  </w:style>
  <w:style w:type="paragraph" w:customStyle="1" w:styleId="00449E78CAD84653A50A4F9CF6411914">
    <w:name w:val="00449E78CAD84653A50A4F9CF6411914"/>
    <w:rsid w:val="003B5358"/>
  </w:style>
  <w:style w:type="paragraph" w:customStyle="1" w:styleId="D661B70723E04A9BBC10A1C648820E0C">
    <w:name w:val="D661B70723E04A9BBC10A1C648820E0C"/>
    <w:rsid w:val="003B5358"/>
  </w:style>
  <w:style w:type="paragraph" w:customStyle="1" w:styleId="C8370FEAA8FF43C1ACD204625243AA89">
    <w:name w:val="C8370FEAA8FF43C1ACD204625243AA89"/>
    <w:rsid w:val="003B5358"/>
  </w:style>
  <w:style w:type="paragraph" w:customStyle="1" w:styleId="2F927CA96571426DA19012531EA808AC">
    <w:name w:val="2F927CA96571426DA19012531EA808AC"/>
    <w:rsid w:val="003B5358"/>
  </w:style>
  <w:style w:type="paragraph" w:customStyle="1" w:styleId="7E922AADC1CE4BF6894BAB23E2BBE2C3">
    <w:name w:val="7E922AADC1CE4BF6894BAB23E2BBE2C3"/>
    <w:rsid w:val="003B5358"/>
  </w:style>
  <w:style w:type="paragraph" w:customStyle="1" w:styleId="63DAF1FED4954DC2970D6597FEA4978C">
    <w:name w:val="63DAF1FED4954DC2970D6597FEA4978C"/>
    <w:rsid w:val="003B5358"/>
  </w:style>
  <w:style w:type="paragraph" w:customStyle="1" w:styleId="CD6A0588786B41DC862FC80B1F6DAE57">
    <w:name w:val="CD6A0588786B41DC862FC80B1F6DAE57"/>
    <w:rsid w:val="003B5358"/>
  </w:style>
  <w:style w:type="paragraph" w:customStyle="1" w:styleId="4972528EAAE34734994962E5D03D5A68">
    <w:name w:val="4972528EAAE34734994962E5D03D5A68"/>
    <w:rsid w:val="003B5358"/>
  </w:style>
  <w:style w:type="paragraph" w:customStyle="1" w:styleId="1EAE5286885A4F629F7E66FF6D157990">
    <w:name w:val="1EAE5286885A4F629F7E66FF6D157990"/>
    <w:rsid w:val="003B5358"/>
  </w:style>
  <w:style w:type="paragraph" w:customStyle="1" w:styleId="891A33A038654E8EB0A0F15CF7832942">
    <w:name w:val="891A33A038654E8EB0A0F15CF7832942"/>
    <w:rsid w:val="003B5358"/>
  </w:style>
  <w:style w:type="paragraph" w:customStyle="1" w:styleId="C4035AC9EDDF4BD3B4366F27F18A088A">
    <w:name w:val="C4035AC9EDDF4BD3B4366F27F18A088A"/>
    <w:rsid w:val="003B5358"/>
  </w:style>
  <w:style w:type="paragraph" w:customStyle="1" w:styleId="452594030E404901B253A93C2F236FA2">
    <w:name w:val="452594030E404901B253A93C2F236FA2"/>
    <w:rsid w:val="003B5358"/>
  </w:style>
  <w:style w:type="paragraph" w:customStyle="1" w:styleId="F34F6C4D9DB84B2C9A8F54D5E4C05866">
    <w:name w:val="F34F6C4D9DB84B2C9A8F54D5E4C05866"/>
    <w:rsid w:val="003B5358"/>
  </w:style>
  <w:style w:type="paragraph" w:customStyle="1" w:styleId="CE7ADCE9060B49F0B079C99937C71D89">
    <w:name w:val="CE7ADCE9060B49F0B079C99937C71D89"/>
    <w:rsid w:val="003B5358"/>
  </w:style>
  <w:style w:type="paragraph" w:customStyle="1" w:styleId="42936A570F58451B991A3383B310CCEE">
    <w:name w:val="42936A570F58451B991A3383B310CCEE"/>
    <w:rsid w:val="003B5358"/>
  </w:style>
  <w:style w:type="paragraph" w:customStyle="1" w:styleId="004F116D17C947589E25C86607C64FE5">
    <w:name w:val="004F116D17C947589E25C86607C64FE5"/>
    <w:rsid w:val="003B5358"/>
  </w:style>
  <w:style w:type="paragraph" w:customStyle="1" w:styleId="2501E3FBF44B4D1E90024EA998749B55">
    <w:name w:val="2501E3FBF44B4D1E90024EA998749B55"/>
    <w:rsid w:val="00774427"/>
  </w:style>
  <w:style w:type="paragraph" w:customStyle="1" w:styleId="6EE717BFE28D459E8F65940BA2BD4542">
    <w:name w:val="6EE717BFE28D459E8F65940BA2BD4542"/>
    <w:rsid w:val="00774427"/>
  </w:style>
  <w:style w:type="paragraph" w:customStyle="1" w:styleId="2316FB8555D44A2583756B00349F4860">
    <w:name w:val="2316FB8555D44A2583756B00349F4860"/>
    <w:rsid w:val="00774427"/>
  </w:style>
  <w:style w:type="paragraph" w:customStyle="1" w:styleId="67A576B0DFAE4C16B7AF4E77091B08F0">
    <w:name w:val="67A576B0DFAE4C16B7AF4E77091B08F0"/>
    <w:rsid w:val="00774427"/>
  </w:style>
  <w:style w:type="paragraph" w:customStyle="1" w:styleId="9AECA78F373C428D8866B44A06FF801A">
    <w:name w:val="9AECA78F373C428D8866B44A06FF801A"/>
    <w:rsid w:val="00774427"/>
  </w:style>
  <w:style w:type="paragraph" w:customStyle="1" w:styleId="53EA51EB5C7E427EBF4D9009D6A52A7E">
    <w:name w:val="53EA51EB5C7E427EBF4D9009D6A52A7E"/>
    <w:rsid w:val="00774427"/>
  </w:style>
  <w:style w:type="paragraph" w:customStyle="1" w:styleId="DA4F1D7B4E7F4FA58657306A61924850">
    <w:name w:val="DA4F1D7B4E7F4FA58657306A61924850"/>
    <w:rsid w:val="00774427"/>
  </w:style>
  <w:style w:type="paragraph" w:customStyle="1" w:styleId="D787D7BA4BEA45B084801ACB4AB2050D">
    <w:name w:val="D787D7BA4BEA45B084801ACB4AB2050D"/>
    <w:rsid w:val="00774427"/>
  </w:style>
  <w:style w:type="paragraph" w:customStyle="1" w:styleId="8BDF673A850640D885ABD5F00D1433E25">
    <w:name w:val="8BDF673A850640D885ABD5F00D1433E25"/>
    <w:rsid w:val="00774427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76706C4564AD4954A2038ABA407610771">
    <w:name w:val="76706C4564AD4954A2038ABA40761077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3CD0BCCA6C4B40499111926ABE89F92F1">
    <w:name w:val="3CD0BCCA6C4B40499111926ABE89F92F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861D1C3C0EBC442EA8E2E31D3C8573E21">
    <w:name w:val="861D1C3C0EBC442EA8E2E31D3C8573E2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B7345547CF5045E4AED67B3525098DE41">
    <w:name w:val="B7345547CF5045E4AED67B3525098DE41"/>
    <w:rsid w:val="00774427"/>
    <w:pPr>
      <w:widowControl w:val="0"/>
      <w:numPr>
        <w:numId w:val="3"/>
      </w:numPr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1CF78038207A446A9A583210126752ED1">
    <w:name w:val="1CF78038207A446A9A583210126752ED1"/>
    <w:rsid w:val="00774427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402A513855504E68B276D683FF21A2391">
    <w:name w:val="402A513855504E68B276D683FF21A2391"/>
    <w:rsid w:val="00774427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3AB30521E5E54190A16834016A0196A51">
    <w:name w:val="3AB30521E5E54190A16834016A0196A5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05DF0C92BF0540E3A421F1915D6CF0DC1">
    <w:name w:val="05DF0C92BF0540E3A421F1915D6CF0DC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5E0139D353B44CF5ABB0139D94CE16981">
    <w:name w:val="5E0139D353B44CF5ABB0139D94CE1698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70EF2F432BD3417C83F9D927F664895F1">
    <w:name w:val="70EF2F432BD3417C83F9D927F664895F1"/>
    <w:rsid w:val="00774427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838B0F4769874670AB2E0C36F72205791">
    <w:name w:val="838B0F4769874670AB2E0C36F72205791"/>
    <w:rsid w:val="00774427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20B89340C3B648E4B2AED78B05A2E8DE1">
    <w:name w:val="20B89340C3B648E4B2AED78B05A2E8DE1"/>
    <w:rsid w:val="00774427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8AD5E7F22E594704B2FE2BAD11672CB21">
    <w:name w:val="8AD5E7F22E594704B2FE2BAD11672CB2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015416611AC4AC885E99A98498D990B1">
    <w:name w:val="1015416611AC4AC885E99A98498D990B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C8370FEAA8FF43C1ACD204625243AA891">
    <w:name w:val="C8370FEAA8FF43C1ACD204625243AA891"/>
    <w:rsid w:val="00774427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EAE5286885A4F629F7E66FF6D1579901">
    <w:name w:val="1EAE5286885A4F629F7E66FF6D1579901"/>
    <w:rsid w:val="00774427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42936A570F58451B991A3383B310CCEE1">
    <w:name w:val="42936A570F58451B991A3383B310CCEE1"/>
    <w:rsid w:val="00774427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8BDF673A850640D885ABD5F00D1433E26">
    <w:name w:val="8BDF673A850640D885ABD5F00D1433E26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76706C4564AD4954A2038ABA407610772">
    <w:name w:val="76706C4564AD4954A2038ABA40761077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3CD0BCCA6C4B40499111926ABE89F92F2">
    <w:name w:val="3CD0BCCA6C4B40499111926ABE89F92F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861D1C3C0EBC442EA8E2E31D3C8573E22">
    <w:name w:val="861D1C3C0EBC442EA8E2E31D3C8573E2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B7345547CF5045E4AED67B3525098DE42">
    <w:name w:val="B7345547CF5045E4AED67B3525098DE42"/>
    <w:rsid w:val="00BD1FFB"/>
    <w:pPr>
      <w:widowControl w:val="0"/>
      <w:numPr>
        <w:numId w:val="5"/>
      </w:numPr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1CF78038207A446A9A583210126752ED2">
    <w:name w:val="1CF78038207A446A9A583210126752ED2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402A513855504E68B276D683FF21A2392">
    <w:name w:val="402A513855504E68B276D683FF21A2392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3AB30521E5E54190A16834016A0196A52">
    <w:name w:val="3AB30521E5E54190A16834016A0196A5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05DF0C92BF0540E3A421F1915D6CF0DC2">
    <w:name w:val="05DF0C92BF0540E3A421F1915D6CF0DC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5E0139D353B44CF5ABB0139D94CE16982">
    <w:name w:val="5E0139D353B44CF5ABB0139D94CE1698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70EF2F432BD3417C83F9D927F664895F2">
    <w:name w:val="70EF2F432BD3417C83F9D927F664895F2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838B0F4769874670AB2E0C36F72205792">
    <w:name w:val="838B0F4769874670AB2E0C36F72205792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20B89340C3B648E4B2AED78B05A2E8DE2">
    <w:name w:val="20B89340C3B648E4B2AED78B05A2E8DE2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8AD5E7F22E594704B2FE2BAD11672CB22">
    <w:name w:val="8AD5E7F22E594704B2FE2BAD11672CB2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015416611AC4AC885E99A98498D990B2">
    <w:name w:val="1015416611AC4AC885E99A98498D990B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C8370FEAA8FF43C1ACD204625243AA892">
    <w:name w:val="C8370FEAA8FF43C1ACD204625243AA892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EAE5286885A4F629F7E66FF6D1579902">
    <w:name w:val="1EAE5286885A4F629F7E66FF6D1579902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42936A570F58451B991A3383B310CCEE2">
    <w:name w:val="42936A570F58451B991A3383B310CCEE2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8BDF673A850640D885ABD5F00D1433E27">
    <w:name w:val="8BDF673A850640D885ABD5F00D1433E27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76706C4564AD4954A2038ABA407610773">
    <w:name w:val="76706C4564AD4954A2038ABA40761077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3CD0BCCA6C4B40499111926ABE89F92F3">
    <w:name w:val="3CD0BCCA6C4B40499111926ABE89F92F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861D1C3C0EBC442EA8E2E31D3C8573E23">
    <w:name w:val="861D1C3C0EBC442EA8E2E31D3C8573E2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B7345547CF5045E4AED67B3525098DE43">
    <w:name w:val="B7345547CF5045E4AED67B3525098DE43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1CF78038207A446A9A583210126752ED3">
    <w:name w:val="1CF78038207A446A9A583210126752ED3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402A513855504E68B276D683FF21A2393">
    <w:name w:val="402A513855504E68B276D683FF21A2393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3AB30521E5E54190A16834016A0196A53">
    <w:name w:val="3AB30521E5E54190A16834016A0196A5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05DF0C92BF0540E3A421F1915D6CF0DC3">
    <w:name w:val="05DF0C92BF0540E3A421F1915D6CF0DC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5E0139D353B44CF5ABB0139D94CE16983">
    <w:name w:val="5E0139D353B44CF5ABB0139D94CE1698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70EF2F432BD3417C83F9D927F664895F3">
    <w:name w:val="70EF2F432BD3417C83F9D927F664895F3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838B0F4769874670AB2E0C36F72205793">
    <w:name w:val="838B0F4769874670AB2E0C36F72205793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20B89340C3B648E4B2AED78B05A2E8DE3">
    <w:name w:val="20B89340C3B648E4B2AED78B05A2E8DE3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8AD5E7F22E594704B2FE2BAD11672CB23">
    <w:name w:val="8AD5E7F22E594704B2FE2BAD11672CB2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1015416611AC4AC885E99A98498D990B3">
    <w:name w:val="1015416611AC4AC885E99A98498D990B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C8370FEAA8FF43C1ACD204625243AA893">
    <w:name w:val="C8370FEAA8FF43C1ACD204625243AA893"/>
    <w:rsid w:val="00BD1FFB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sz w:val="23"/>
      <w:szCs w:val="16"/>
      <w:lang w:bidi="en-US"/>
    </w:rPr>
  </w:style>
  <w:style w:type="paragraph" w:customStyle="1" w:styleId="1EAE5286885A4F629F7E66FF6D1579903">
    <w:name w:val="1EAE5286885A4F629F7E66FF6D1579903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42936A570F58451B991A3383B310CCEE3">
    <w:name w:val="42936A570F58451B991A3383B310CCEE3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8BDF673A850640D885ABD5F00D1433E28">
    <w:name w:val="8BDF673A850640D885ABD5F00D1433E28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76706C4564AD4954A2038ABA407610774">
    <w:name w:val="76706C4564AD4954A2038ABA40761077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CD0BCCA6C4B40499111926ABE89F92F4">
    <w:name w:val="3CD0BCCA6C4B40499111926ABE89F92F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861D1C3C0EBC442EA8E2E31D3C8573E24">
    <w:name w:val="861D1C3C0EBC442EA8E2E31D3C8573E2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7345547CF5045E4AED67B3525098DE44">
    <w:name w:val="B7345547CF5045E4AED67B3525098DE44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1CF78038207A446A9A583210126752ED4">
    <w:name w:val="1CF78038207A446A9A583210126752ED4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402A513855504E68B276D683FF21A2394">
    <w:name w:val="402A513855504E68B276D683FF21A2394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3AB30521E5E54190A16834016A0196A54">
    <w:name w:val="3AB30521E5E54190A16834016A0196A5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05DF0C92BF0540E3A421F1915D6CF0DC4">
    <w:name w:val="05DF0C92BF0540E3A421F1915D6CF0DC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5E0139D353B44CF5ABB0139D94CE16984">
    <w:name w:val="5E0139D353B44CF5ABB0139D94CE1698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70EF2F432BD3417C83F9D927F664895F4">
    <w:name w:val="70EF2F432BD3417C83F9D927F664895F4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838B0F4769874670AB2E0C36F72205794">
    <w:name w:val="838B0F4769874670AB2E0C36F72205794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20B89340C3B648E4B2AED78B05A2E8DE4">
    <w:name w:val="20B89340C3B648E4B2AED78B05A2E8DE4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8AD5E7F22E594704B2FE2BAD11672CB24">
    <w:name w:val="8AD5E7F22E594704B2FE2BAD11672CB2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1015416611AC4AC885E99A98498D990B4">
    <w:name w:val="1015416611AC4AC885E99A98498D990B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C8370FEAA8FF43C1ACD204625243AA894">
    <w:name w:val="C8370FEAA8FF43C1ACD204625243AA894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1EAE5286885A4F629F7E66FF6D1579904">
    <w:name w:val="1EAE5286885A4F629F7E66FF6D1579904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42936A570F58451B991A3383B310CCEE4">
    <w:name w:val="42936A570F58451B991A3383B310CCEE4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4415FAEE1C3F4DAA9BE868B04B5B751F">
    <w:name w:val="4415FAEE1C3F4DAA9BE868B04B5B751F"/>
    <w:rsid w:val="00BD1FFB"/>
  </w:style>
  <w:style w:type="paragraph" w:customStyle="1" w:styleId="32943B6BA0D4456B8C3BDFB8E10CE567">
    <w:name w:val="32943B6BA0D4456B8C3BDFB8E10CE567"/>
    <w:rsid w:val="00BD1FFB"/>
  </w:style>
  <w:style w:type="paragraph" w:customStyle="1" w:styleId="D3C6405CBD6C4DA1BDE95F57A79D2AAF">
    <w:name w:val="D3C6405CBD6C4DA1BDE95F57A79D2AAF"/>
    <w:rsid w:val="00BD1FFB"/>
  </w:style>
  <w:style w:type="paragraph" w:customStyle="1" w:styleId="4D1B9C1622EB418785F12F534193E323">
    <w:name w:val="4D1B9C1622EB418785F12F534193E323"/>
    <w:rsid w:val="00BD1FFB"/>
  </w:style>
  <w:style w:type="paragraph" w:customStyle="1" w:styleId="B6499DE71AC44C15AB40F33A6E23A31A">
    <w:name w:val="B6499DE71AC44C15AB40F33A6E23A31A"/>
    <w:rsid w:val="00BD1FFB"/>
  </w:style>
  <w:style w:type="paragraph" w:customStyle="1" w:styleId="977E4BB3C0C1484E974893F65B6824EA">
    <w:name w:val="977E4BB3C0C1484E974893F65B6824EA"/>
    <w:rsid w:val="00BD1FFB"/>
  </w:style>
  <w:style w:type="paragraph" w:customStyle="1" w:styleId="A4D0330F76AE4F8E877C2F622EFADA8B">
    <w:name w:val="A4D0330F76AE4F8E877C2F622EFADA8B"/>
    <w:rsid w:val="00BD1FFB"/>
  </w:style>
  <w:style w:type="paragraph" w:customStyle="1" w:styleId="7F2887F4160E4A46809097F117E172FE">
    <w:name w:val="7F2887F4160E4A46809097F117E172FE"/>
    <w:rsid w:val="00BD1FFB"/>
  </w:style>
  <w:style w:type="paragraph" w:customStyle="1" w:styleId="5A5B81E9C04B4E8397182307C10A0632">
    <w:name w:val="5A5B81E9C04B4E8397182307C10A0632"/>
    <w:rsid w:val="00BD1FFB"/>
  </w:style>
  <w:style w:type="paragraph" w:customStyle="1" w:styleId="1C1DFFA5DE274E44AD0F593C1047FCEB">
    <w:name w:val="1C1DFFA5DE274E44AD0F593C1047FCEB"/>
    <w:rsid w:val="00BD1FFB"/>
  </w:style>
  <w:style w:type="paragraph" w:customStyle="1" w:styleId="D60113FDD2AA4FE19FED46CF6E1BB913">
    <w:name w:val="D60113FDD2AA4FE19FED46CF6E1BB913"/>
    <w:rsid w:val="00BD1FFB"/>
  </w:style>
  <w:style w:type="paragraph" w:customStyle="1" w:styleId="1B8D0A44A94D4B65897E50EB66A64AB2">
    <w:name w:val="1B8D0A44A94D4B65897E50EB66A64AB2"/>
    <w:rsid w:val="00BD1FFB"/>
  </w:style>
  <w:style w:type="paragraph" w:customStyle="1" w:styleId="322ADA6369694C0E982AA0560E8DB795">
    <w:name w:val="322ADA6369694C0E982AA0560E8DB795"/>
    <w:rsid w:val="00BD1FFB"/>
  </w:style>
  <w:style w:type="paragraph" w:customStyle="1" w:styleId="CAF44AECDD6446C3B8FFA051E3584CDF">
    <w:name w:val="CAF44AECDD6446C3B8FFA051E3584CDF"/>
    <w:rsid w:val="00BD1FFB"/>
  </w:style>
  <w:style w:type="paragraph" w:customStyle="1" w:styleId="BDFB919FBACE4DBB9959382F67934C13">
    <w:name w:val="BDFB919FBACE4DBB9959382F67934C13"/>
    <w:rsid w:val="00BD1FFB"/>
  </w:style>
  <w:style w:type="paragraph" w:customStyle="1" w:styleId="7DBBFB6E986A4033976275EB41904F79">
    <w:name w:val="7DBBFB6E986A4033976275EB41904F79"/>
    <w:rsid w:val="00BD1FFB"/>
  </w:style>
  <w:style w:type="paragraph" w:customStyle="1" w:styleId="77B4C811EAEC4F6A8B7287BB7DEF266C">
    <w:name w:val="77B4C811EAEC4F6A8B7287BB7DEF266C"/>
    <w:rsid w:val="00BD1FFB"/>
  </w:style>
  <w:style w:type="paragraph" w:customStyle="1" w:styleId="2E9471B9102D4A5AB0ED59D0C267E506">
    <w:name w:val="2E9471B9102D4A5AB0ED59D0C267E506"/>
    <w:rsid w:val="00BD1FFB"/>
  </w:style>
  <w:style w:type="paragraph" w:customStyle="1" w:styleId="327E356656794DA2A812FC7E3601282A">
    <w:name w:val="327E356656794DA2A812FC7E3601282A"/>
    <w:rsid w:val="00BD1FFB"/>
  </w:style>
  <w:style w:type="paragraph" w:customStyle="1" w:styleId="41B8580A43BF4AD7B649B65EB82D6DC9">
    <w:name w:val="41B8580A43BF4AD7B649B65EB82D6DC9"/>
    <w:rsid w:val="00BD1FFB"/>
  </w:style>
  <w:style w:type="paragraph" w:customStyle="1" w:styleId="A8F36E1DA3854D08B9236E3F54E48BAB">
    <w:name w:val="A8F36E1DA3854D08B9236E3F54E48BAB"/>
    <w:rsid w:val="00BD1FFB"/>
  </w:style>
  <w:style w:type="paragraph" w:customStyle="1" w:styleId="1395842769514BB3954CF87A22E36069">
    <w:name w:val="1395842769514BB3954CF87A22E36069"/>
    <w:rsid w:val="00BD1FFB"/>
  </w:style>
  <w:style w:type="paragraph" w:customStyle="1" w:styleId="C913A576CE074FFBBEA77B3ABC29EE23">
    <w:name w:val="C913A576CE074FFBBEA77B3ABC29EE23"/>
    <w:rsid w:val="00BD1FFB"/>
  </w:style>
  <w:style w:type="paragraph" w:customStyle="1" w:styleId="C3CB06E5B4754D1AA759CCEED3C894B7">
    <w:name w:val="C3CB06E5B4754D1AA759CCEED3C894B7"/>
    <w:rsid w:val="00BD1FFB"/>
  </w:style>
  <w:style w:type="paragraph" w:customStyle="1" w:styleId="E524FA73B87A4055A6E66D383DCC0B45">
    <w:name w:val="E524FA73B87A4055A6E66D383DCC0B45"/>
    <w:rsid w:val="00BD1FFB"/>
  </w:style>
  <w:style w:type="paragraph" w:customStyle="1" w:styleId="D21C0A1E142C4D5B93C50AF8533F2CFB">
    <w:name w:val="D21C0A1E142C4D5B93C50AF8533F2CFB"/>
    <w:rsid w:val="00BD1FFB"/>
  </w:style>
  <w:style w:type="paragraph" w:customStyle="1" w:styleId="4A53054EC0DA46258D873B672E9E0F54">
    <w:name w:val="4A53054EC0DA46258D873B672E9E0F54"/>
    <w:rsid w:val="00BD1FFB"/>
  </w:style>
  <w:style w:type="paragraph" w:customStyle="1" w:styleId="1F334B1797814CDAA3064F03024C376E">
    <w:name w:val="1F334B1797814CDAA3064F03024C376E"/>
    <w:rsid w:val="00BD1FFB"/>
  </w:style>
  <w:style w:type="paragraph" w:customStyle="1" w:styleId="F79ACF8CA61F4E939BAF515CF75FFC5C">
    <w:name w:val="F79ACF8CA61F4E939BAF515CF75FFC5C"/>
    <w:rsid w:val="00BD1FFB"/>
  </w:style>
  <w:style w:type="paragraph" w:customStyle="1" w:styleId="83BEE10711C84FA89BEE41115029C86F">
    <w:name w:val="83BEE10711C84FA89BEE41115029C86F"/>
    <w:rsid w:val="00BD1FFB"/>
  </w:style>
  <w:style w:type="paragraph" w:customStyle="1" w:styleId="56EFE4608EA441C6ABDD200636751B03">
    <w:name w:val="56EFE4608EA441C6ABDD200636751B03"/>
    <w:rsid w:val="00BD1FFB"/>
  </w:style>
  <w:style w:type="paragraph" w:customStyle="1" w:styleId="925F8611BDB740FFAEBA5084C840EF28">
    <w:name w:val="925F8611BDB740FFAEBA5084C840EF28"/>
    <w:rsid w:val="00BD1FFB"/>
  </w:style>
  <w:style w:type="paragraph" w:customStyle="1" w:styleId="18810F1B68CE44A68C7121891A452A7E">
    <w:name w:val="18810F1B68CE44A68C7121891A452A7E"/>
    <w:rsid w:val="00BD1FFB"/>
  </w:style>
  <w:style w:type="paragraph" w:customStyle="1" w:styleId="9BBC44EE303242FC8AD1490D17597B88">
    <w:name w:val="9BBC44EE303242FC8AD1490D17597B88"/>
    <w:rsid w:val="00BD1FFB"/>
  </w:style>
  <w:style w:type="paragraph" w:customStyle="1" w:styleId="2C95640A613F4766BE6B28F9EDEB9C24">
    <w:name w:val="2C95640A613F4766BE6B28F9EDEB9C24"/>
    <w:rsid w:val="00BD1FFB"/>
  </w:style>
  <w:style w:type="paragraph" w:customStyle="1" w:styleId="5D5BC96CA92844D0B060BF9B4C3AAE70">
    <w:name w:val="5D5BC96CA92844D0B060BF9B4C3AAE70"/>
    <w:rsid w:val="00BD1FFB"/>
  </w:style>
  <w:style w:type="paragraph" w:customStyle="1" w:styleId="055C033C99E0405683D26F5C974F6B7F">
    <w:name w:val="055C033C99E0405683D26F5C974F6B7F"/>
    <w:rsid w:val="00BD1FFB"/>
  </w:style>
  <w:style w:type="paragraph" w:customStyle="1" w:styleId="39EF03201D954D5881F227752E4FA075">
    <w:name w:val="39EF03201D954D5881F227752E4FA075"/>
    <w:rsid w:val="00BD1FFB"/>
  </w:style>
  <w:style w:type="paragraph" w:customStyle="1" w:styleId="24D086FBFA5F47678EBB36F42865C599">
    <w:name w:val="24D086FBFA5F47678EBB36F42865C599"/>
    <w:rsid w:val="00BD1FFB"/>
  </w:style>
  <w:style w:type="paragraph" w:customStyle="1" w:styleId="D2E37BB5A8044AA4B9E3364B69DFE980">
    <w:name w:val="D2E37BB5A8044AA4B9E3364B69DFE980"/>
    <w:rsid w:val="00BD1FFB"/>
  </w:style>
  <w:style w:type="paragraph" w:customStyle="1" w:styleId="4D203FA1165646CE966112A687FD16F9">
    <w:name w:val="4D203FA1165646CE966112A687FD16F9"/>
    <w:rsid w:val="00BD1FFB"/>
  </w:style>
  <w:style w:type="paragraph" w:customStyle="1" w:styleId="DBA5A05CEA564F4A8FF1C2D01259B3A1">
    <w:name w:val="DBA5A05CEA564F4A8FF1C2D01259B3A1"/>
    <w:rsid w:val="00BD1FFB"/>
  </w:style>
  <w:style w:type="paragraph" w:customStyle="1" w:styleId="BD4E5B7F87D24E038A2C7D7FCCEDEC78">
    <w:name w:val="BD4E5B7F87D24E038A2C7D7FCCEDEC78"/>
    <w:rsid w:val="00BD1FFB"/>
  </w:style>
  <w:style w:type="paragraph" w:customStyle="1" w:styleId="E45BE2070ADA4227AF23077009DAF955">
    <w:name w:val="E45BE2070ADA4227AF23077009DAF955"/>
    <w:rsid w:val="00BD1FFB"/>
  </w:style>
  <w:style w:type="paragraph" w:customStyle="1" w:styleId="E68AD67AD0414E4985462ED077BED757">
    <w:name w:val="E68AD67AD0414E4985462ED077BED757"/>
    <w:rsid w:val="00BD1FFB"/>
  </w:style>
  <w:style w:type="paragraph" w:customStyle="1" w:styleId="30992D00F9D54D228F290BC86DB8F826">
    <w:name w:val="30992D00F9D54D228F290BC86DB8F826"/>
    <w:rsid w:val="00BD1FFB"/>
  </w:style>
  <w:style w:type="paragraph" w:customStyle="1" w:styleId="609FA904DA6C46A2B38A36973D5B41A7">
    <w:name w:val="609FA904DA6C46A2B38A36973D5B41A7"/>
    <w:rsid w:val="00BD1FFB"/>
  </w:style>
  <w:style w:type="paragraph" w:customStyle="1" w:styleId="E5536EB0B1D6465F911C3E4CAC63F43A">
    <w:name w:val="E5536EB0B1D6465F911C3E4CAC63F43A"/>
    <w:rsid w:val="00BD1FFB"/>
  </w:style>
  <w:style w:type="paragraph" w:customStyle="1" w:styleId="E82894E93409436696CF20E4921904A6">
    <w:name w:val="E82894E93409436696CF20E4921904A6"/>
    <w:rsid w:val="00BD1FFB"/>
  </w:style>
  <w:style w:type="paragraph" w:customStyle="1" w:styleId="F2E479AF31DC4004B320C08D562BA985">
    <w:name w:val="F2E479AF31DC4004B320C08D562BA985"/>
    <w:rsid w:val="00BD1FFB"/>
  </w:style>
  <w:style w:type="paragraph" w:customStyle="1" w:styleId="CF4CD250E49C444C8E206CE5BE462541">
    <w:name w:val="CF4CD250E49C444C8E206CE5BE462541"/>
    <w:rsid w:val="00BD1FFB"/>
  </w:style>
  <w:style w:type="paragraph" w:customStyle="1" w:styleId="785DA9077A624B06BDE7068D900D42ED">
    <w:name w:val="785DA9077A624B06BDE7068D900D42ED"/>
    <w:rsid w:val="00BD1FFB"/>
  </w:style>
  <w:style w:type="paragraph" w:customStyle="1" w:styleId="8A43DA4F73964281BB7395F5E87991C8">
    <w:name w:val="8A43DA4F73964281BB7395F5E87991C8"/>
    <w:rsid w:val="00BD1FFB"/>
  </w:style>
  <w:style w:type="paragraph" w:customStyle="1" w:styleId="75D2E8C790504860806AB98C7F02613F">
    <w:name w:val="75D2E8C790504860806AB98C7F02613F"/>
    <w:rsid w:val="00BD1FFB"/>
  </w:style>
  <w:style w:type="paragraph" w:customStyle="1" w:styleId="6804CE24BB8F4BBABCEDAD70EB8F6BB0">
    <w:name w:val="6804CE24BB8F4BBABCEDAD70EB8F6BB0"/>
    <w:rsid w:val="00BD1FFB"/>
  </w:style>
  <w:style w:type="paragraph" w:customStyle="1" w:styleId="CD884889156C4D438A184503B898E4DA">
    <w:name w:val="CD884889156C4D438A184503B898E4DA"/>
    <w:rsid w:val="00BD1FFB"/>
  </w:style>
  <w:style w:type="paragraph" w:customStyle="1" w:styleId="86EE7A5E1D0A40FEB1729C3E51261981">
    <w:name w:val="86EE7A5E1D0A40FEB1729C3E51261981"/>
    <w:rsid w:val="00BD1FFB"/>
  </w:style>
  <w:style w:type="paragraph" w:customStyle="1" w:styleId="218C53AE247241B687200E1FA724AB76">
    <w:name w:val="218C53AE247241B687200E1FA724AB76"/>
    <w:rsid w:val="00BD1FFB"/>
  </w:style>
  <w:style w:type="paragraph" w:customStyle="1" w:styleId="CE6A73FF871B48DFAF4CD3CE49174623">
    <w:name w:val="CE6A73FF871B48DFAF4CD3CE49174623"/>
    <w:rsid w:val="00BD1FFB"/>
  </w:style>
  <w:style w:type="paragraph" w:customStyle="1" w:styleId="1827AB7F0381450586F6491193D9D270">
    <w:name w:val="1827AB7F0381450586F6491193D9D270"/>
    <w:rsid w:val="00BD1FFB"/>
  </w:style>
  <w:style w:type="paragraph" w:customStyle="1" w:styleId="20A3A037035D429B950F22AFA4F8FD21">
    <w:name w:val="20A3A037035D429B950F22AFA4F8FD21"/>
    <w:rsid w:val="00BD1FFB"/>
  </w:style>
  <w:style w:type="paragraph" w:customStyle="1" w:styleId="51B124B818BE453B8B3435517B0641C0">
    <w:name w:val="51B124B818BE453B8B3435517B0641C0"/>
    <w:rsid w:val="00BD1FFB"/>
  </w:style>
  <w:style w:type="paragraph" w:customStyle="1" w:styleId="9AB0BBFC869F415B8492BDC1F28D76BE">
    <w:name w:val="9AB0BBFC869F415B8492BDC1F28D76BE"/>
    <w:rsid w:val="00BD1FFB"/>
  </w:style>
  <w:style w:type="paragraph" w:customStyle="1" w:styleId="2CFDC4AEE4834F1B98291B7AE4F95A53">
    <w:name w:val="2CFDC4AEE4834F1B98291B7AE4F95A53"/>
    <w:rsid w:val="00BD1FFB"/>
  </w:style>
  <w:style w:type="paragraph" w:customStyle="1" w:styleId="01FFCC454E4E4B74AFCFA7AF7AEBC0F4">
    <w:name w:val="01FFCC454E4E4B74AFCFA7AF7AEBC0F4"/>
    <w:rsid w:val="00BD1FFB"/>
  </w:style>
  <w:style w:type="paragraph" w:customStyle="1" w:styleId="6A1F80AF207C495D9C9CA51FFB9BDC90">
    <w:name w:val="6A1F80AF207C495D9C9CA51FFB9BDC90"/>
    <w:rsid w:val="00BD1FFB"/>
  </w:style>
  <w:style w:type="paragraph" w:customStyle="1" w:styleId="FC1C0B08E81F4BC28ABE8EF412230340">
    <w:name w:val="FC1C0B08E81F4BC28ABE8EF412230340"/>
    <w:rsid w:val="00BD1FFB"/>
  </w:style>
  <w:style w:type="paragraph" w:customStyle="1" w:styleId="061574C1037F468AAF5EE733F91EA393">
    <w:name w:val="061574C1037F468AAF5EE733F91EA393"/>
    <w:rsid w:val="00BD1FFB"/>
  </w:style>
  <w:style w:type="paragraph" w:customStyle="1" w:styleId="65FC13C7904D4B29B6F347135A2BEFB0">
    <w:name w:val="65FC13C7904D4B29B6F347135A2BEFB0"/>
    <w:rsid w:val="00BD1FFB"/>
  </w:style>
  <w:style w:type="paragraph" w:customStyle="1" w:styleId="58A74F9D82874091966079FE7757EBC7">
    <w:name w:val="58A74F9D82874091966079FE7757EBC7"/>
    <w:rsid w:val="00BD1FFB"/>
  </w:style>
  <w:style w:type="paragraph" w:customStyle="1" w:styleId="0BCC7DF807764EEF842323EFE721460C">
    <w:name w:val="0BCC7DF807764EEF842323EFE721460C"/>
    <w:rsid w:val="00BD1FFB"/>
  </w:style>
  <w:style w:type="paragraph" w:customStyle="1" w:styleId="13F7C9A8591842CDACDBAD558982E25B">
    <w:name w:val="13F7C9A8591842CDACDBAD558982E25B"/>
    <w:rsid w:val="00BD1FFB"/>
  </w:style>
  <w:style w:type="paragraph" w:customStyle="1" w:styleId="8BDF673A850640D885ABD5F00D1433E29">
    <w:name w:val="8BDF673A850640D885ABD5F00D1433E29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76706C4564AD4954A2038ABA407610775">
    <w:name w:val="76706C4564AD4954A2038ABA407610775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CD0BCCA6C4B40499111926ABE89F92F5">
    <w:name w:val="3CD0BCCA6C4B40499111926ABE89F92F5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861D1C3C0EBC442EA8E2E31D3C8573E25">
    <w:name w:val="861D1C3C0EBC442EA8E2E31D3C8573E25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7345547CF5045E4AED67B3525098DE45">
    <w:name w:val="B7345547CF5045E4AED67B3525098DE45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1CF78038207A446A9A583210126752ED5">
    <w:name w:val="1CF78038207A446A9A583210126752ED5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402A513855504E68B276D683FF21A2395">
    <w:name w:val="402A513855504E68B276D683FF21A2395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4A53054EC0DA46258D873B672E9E0F541">
    <w:name w:val="4A53054EC0DA46258D873B672E9E0F541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56EFE4608EA441C6ABDD200636751B031">
    <w:name w:val="56EFE4608EA441C6ABDD200636751B031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2C95640A613F4766BE6B28F9EDEB9C241">
    <w:name w:val="2C95640A613F4766BE6B28F9EDEB9C241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70EF2F432BD3417C83F9D927F664895F5">
    <w:name w:val="70EF2F432BD3417C83F9D927F664895F5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838B0F4769874670AB2E0C36F72205795">
    <w:name w:val="838B0F4769874670AB2E0C36F72205795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20B89340C3B648E4B2AED78B05A2E8DE5">
    <w:name w:val="20B89340C3B648E4B2AED78B05A2E8DE5"/>
    <w:rsid w:val="00BD1FF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9AB0BBFC869F415B8492BDC1F28D76BE1">
    <w:name w:val="9AB0BBFC869F415B8492BDC1F28D76BE1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FC1C0B08E81F4BC28ABE8EF4122303401">
    <w:name w:val="FC1C0B08E81F4BC28ABE8EF4122303401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0BCC7DF807764EEF842323EFE721460C1">
    <w:name w:val="0BCC7DF807764EEF842323EFE721460C1"/>
    <w:rsid w:val="00BD1FF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1EAE5286885A4F629F7E66FF6D1579905">
    <w:name w:val="1EAE5286885A4F629F7E66FF6D1579905"/>
    <w:rsid w:val="00BD1FFB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42936A570F58451B991A3383B310CCEE5">
    <w:name w:val="42936A570F58451B991A3383B310CCEE5"/>
    <w:rsid w:val="00BD1FF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59D55D4E8F37475BB445C163726F9B38">
    <w:name w:val="59D55D4E8F37475BB445C163726F9B38"/>
    <w:rsid w:val="00BD1FFB"/>
  </w:style>
  <w:style w:type="paragraph" w:customStyle="1" w:styleId="62ED5DB860C54F96B3C1CD78E68EAD78">
    <w:name w:val="62ED5DB860C54F96B3C1CD78E68EAD78"/>
    <w:rsid w:val="00BD1FFB"/>
  </w:style>
  <w:style w:type="paragraph" w:customStyle="1" w:styleId="858633C27BA64C7293F40C323531E0D4">
    <w:name w:val="858633C27BA64C7293F40C323531E0D4"/>
    <w:rsid w:val="00BD1FFB"/>
  </w:style>
  <w:style w:type="paragraph" w:customStyle="1" w:styleId="FE6E01F553E24490B6DAC7A43F520540">
    <w:name w:val="FE6E01F553E24490B6DAC7A43F520540"/>
    <w:rsid w:val="00BD1FFB"/>
  </w:style>
  <w:style w:type="paragraph" w:customStyle="1" w:styleId="67FA7387D6F942E19D920B9F1665E4FB">
    <w:name w:val="67FA7387D6F942E19D920B9F1665E4FB"/>
    <w:rsid w:val="00BD1FFB"/>
  </w:style>
  <w:style w:type="paragraph" w:customStyle="1" w:styleId="FEAD30E12870402FBF48AC2D613BFAF7">
    <w:name w:val="FEAD30E12870402FBF48AC2D613BFAF7"/>
    <w:rsid w:val="00BD1FFB"/>
  </w:style>
  <w:style w:type="paragraph" w:customStyle="1" w:styleId="5F97E900FF9640CF9D63F027D476436F">
    <w:name w:val="5F97E900FF9640CF9D63F027D476436F"/>
    <w:rsid w:val="00BD1FFB"/>
  </w:style>
  <w:style w:type="paragraph" w:customStyle="1" w:styleId="015FF35901844791A564F8066B3094CB">
    <w:name w:val="015FF35901844791A564F8066B3094CB"/>
    <w:rsid w:val="00BD1FFB"/>
  </w:style>
  <w:style w:type="paragraph" w:customStyle="1" w:styleId="395CB30CA2D04CF681897958B897DA95">
    <w:name w:val="395CB30CA2D04CF681897958B897DA95"/>
    <w:rsid w:val="00BD1FFB"/>
  </w:style>
  <w:style w:type="paragraph" w:customStyle="1" w:styleId="B67BD192727740D4A0233100325F93D4">
    <w:name w:val="B67BD192727740D4A0233100325F93D4"/>
    <w:rsid w:val="00BD1FFB"/>
  </w:style>
  <w:style w:type="paragraph" w:customStyle="1" w:styleId="325F7E4C77054024A2C17D540689D0CB">
    <w:name w:val="325F7E4C77054024A2C17D540689D0CB"/>
    <w:rsid w:val="00BD1FFB"/>
  </w:style>
  <w:style w:type="paragraph" w:customStyle="1" w:styleId="AA1AC64570764F2C9A69045F37154917">
    <w:name w:val="AA1AC64570764F2C9A69045F37154917"/>
    <w:rsid w:val="00BD1FFB"/>
  </w:style>
  <w:style w:type="paragraph" w:customStyle="1" w:styleId="6F2B56253F534962A2521642EA14A9B3">
    <w:name w:val="6F2B56253F534962A2521642EA14A9B3"/>
    <w:rsid w:val="00BD1FFB"/>
  </w:style>
  <w:style w:type="paragraph" w:customStyle="1" w:styleId="35C46AB9491C4F46940942626506E6A0">
    <w:name w:val="35C46AB9491C4F46940942626506E6A0"/>
    <w:rsid w:val="00BD1FFB"/>
  </w:style>
  <w:style w:type="paragraph" w:customStyle="1" w:styleId="B37FB8E066274675843BADE732BDAED4">
    <w:name w:val="B37FB8E066274675843BADE732BDAED4"/>
    <w:rsid w:val="00BD1FFB"/>
  </w:style>
  <w:style w:type="paragraph" w:customStyle="1" w:styleId="3A0A158B4E0743D69F612592A3950798">
    <w:name w:val="3A0A158B4E0743D69F612592A3950798"/>
    <w:rsid w:val="00BD1FFB"/>
  </w:style>
  <w:style w:type="paragraph" w:customStyle="1" w:styleId="10331D1AEC4D4BBB8BF875CA64766C78">
    <w:name w:val="10331D1AEC4D4BBB8BF875CA64766C78"/>
    <w:rsid w:val="00BD1FFB"/>
  </w:style>
  <w:style w:type="paragraph" w:customStyle="1" w:styleId="5FFAFBB1C06A4A059A48AFBA449E90E1">
    <w:name w:val="5FFAFBB1C06A4A059A48AFBA449E90E1"/>
    <w:rsid w:val="00BD1FFB"/>
  </w:style>
  <w:style w:type="paragraph" w:customStyle="1" w:styleId="28D5F968BE984ED4B29FE182F3558CDE">
    <w:name w:val="28D5F968BE984ED4B29FE182F3558CDE"/>
    <w:rsid w:val="00BD1FFB"/>
  </w:style>
  <w:style w:type="paragraph" w:customStyle="1" w:styleId="7DC03AE34E4445AB81FCC92FD7815C85">
    <w:name w:val="7DC03AE34E4445AB81FCC92FD7815C85"/>
    <w:rsid w:val="00BD1FFB"/>
  </w:style>
  <w:style w:type="paragraph" w:customStyle="1" w:styleId="7FB69B14448B4FF2AC703C3A25618CB2">
    <w:name w:val="7FB69B14448B4FF2AC703C3A25618CB2"/>
    <w:rsid w:val="00BD1FFB"/>
  </w:style>
  <w:style w:type="paragraph" w:customStyle="1" w:styleId="CF22D6AA266A4854A0E141E7282BDE13">
    <w:name w:val="CF22D6AA266A4854A0E141E7282BDE13"/>
    <w:rsid w:val="00BD1FFB"/>
  </w:style>
  <w:style w:type="paragraph" w:customStyle="1" w:styleId="2BD30BFF5D2C481AB80A77184D9B82C4">
    <w:name w:val="2BD30BFF5D2C481AB80A77184D9B82C4"/>
    <w:rsid w:val="00BD1FFB"/>
  </w:style>
  <w:style w:type="paragraph" w:customStyle="1" w:styleId="9C1E95727FDA4D5F8D8951190B4AD7B8">
    <w:name w:val="9C1E95727FDA4D5F8D8951190B4AD7B8"/>
    <w:rsid w:val="00BD1FFB"/>
  </w:style>
  <w:style w:type="paragraph" w:customStyle="1" w:styleId="56D82D0F8C694366AFAB50FF81F3CE77">
    <w:name w:val="56D82D0F8C694366AFAB50FF81F3CE77"/>
    <w:rsid w:val="00BD1FFB"/>
  </w:style>
  <w:style w:type="paragraph" w:customStyle="1" w:styleId="6FD08CF057A140F1B41BCB00C787D4E0">
    <w:name w:val="6FD08CF057A140F1B41BCB00C787D4E0"/>
    <w:rsid w:val="00BD1FFB"/>
  </w:style>
  <w:style w:type="paragraph" w:customStyle="1" w:styleId="B808874DFE034C3497E2CD783C8BA0FC">
    <w:name w:val="B808874DFE034C3497E2CD783C8BA0FC"/>
    <w:rsid w:val="00BD1FFB"/>
  </w:style>
  <w:style w:type="paragraph" w:customStyle="1" w:styleId="EE1EF36CED5D403B9395D714D0C4D16C">
    <w:name w:val="EE1EF36CED5D403B9395D714D0C4D16C"/>
    <w:rsid w:val="00BD1FFB"/>
  </w:style>
  <w:style w:type="paragraph" w:customStyle="1" w:styleId="511E73B1288E4EDDB2900D323FE00D7D">
    <w:name w:val="511E73B1288E4EDDB2900D323FE00D7D"/>
    <w:rsid w:val="00BD1FFB"/>
  </w:style>
  <w:style w:type="paragraph" w:customStyle="1" w:styleId="74EAA7DD27694B0B803A946B3057C132">
    <w:name w:val="74EAA7DD27694B0B803A946B3057C132"/>
    <w:rsid w:val="00BD1FFB"/>
  </w:style>
  <w:style w:type="paragraph" w:customStyle="1" w:styleId="77A43DFD606B4573A22C484DE51BC151">
    <w:name w:val="77A43DFD606B4573A22C484DE51BC151"/>
    <w:rsid w:val="00BD1FFB"/>
  </w:style>
  <w:style w:type="paragraph" w:customStyle="1" w:styleId="4AC53331241347B5A171794DD4390297">
    <w:name w:val="4AC53331241347B5A171794DD4390297"/>
    <w:rsid w:val="00BD1FFB"/>
  </w:style>
  <w:style w:type="paragraph" w:customStyle="1" w:styleId="F77D654DEFC8406986760EC7FE9BEBA9">
    <w:name w:val="F77D654DEFC8406986760EC7FE9BEBA9"/>
    <w:rsid w:val="00BD1FFB"/>
  </w:style>
  <w:style w:type="paragraph" w:customStyle="1" w:styleId="BCD1FFE33A7D47819B4EC8D72CAC9AA0">
    <w:name w:val="BCD1FFE33A7D47819B4EC8D72CAC9AA0"/>
    <w:rsid w:val="00BD1FFB"/>
  </w:style>
  <w:style w:type="paragraph" w:customStyle="1" w:styleId="B13D24BBA99840E08C754B3485C5ED51">
    <w:name w:val="B13D24BBA99840E08C754B3485C5ED51"/>
    <w:rsid w:val="00BD1FFB"/>
  </w:style>
  <w:style w:type="paragraph" w:customStyle="1" w:styleId="EF760E27C6414EB0B94F569D49B15146">
    <w:name w:val="EF760E27C6414EB0B94F569D49B15146"/>
    <w:rsid w:val="00BD1FFB"/>
  </w:style>
  <w:style w:type="paragraph" w:customStyle="1" w:styleId="BC7A3122F302402A8C7208E07DA1E903">
    <w:name w:val="BC7A3122F302402A8C7208E07DA1E903"/>
    <w:rsid w:val="00BD1FFB"/>
  </w:style>
  <w:style w:type="paragraph" w:customStyle="1" w:styleId="3AD268BE9C664D498118D5910D91445C">
    <w:name w:val="3AD268BE9C664D498118D5910D91445C"/>
    <w:rsid w:val="00BD1FFB"/>
  </w:style>
  <w:style w:type="paragraph" w:customStyle="1" w:styleId="B30DAEC475164AE68C63548707BEBC02">
    <w:name w:val="B30DAEC475164AE68C63548707BEBC02"/>
    <w:rsid w:val="00BD1FFB"/>
  </w:style>
  <w:style w:type="paragraph" w:customStyle="1" w:styleId="91CDF631FD84409FAF2BB6E744296301">
    <w:name w:val="91CDF631FD84409FAF2BB6E744296301"/>
    <w:rsid w:val="00BD1FFB"/>
  </w:style>
  <w:style w:type="paragraph" w:customStyle="1" w:styleId="460463F94C494F54BAC2F434E7DAB358">
    <w:name w:val="460463F94C494F54BAC2F434E7DAB358"/>
    <w:rsid w:val="00BD1FFB"/>
  </w:style>
  <w:style w:type="paragraph" w:customStyle="1" w:styleId="8D82959B87C042F680E50B26499AE849">
    <w:name w:val="8D82959B87C042F680E50B26499AE849"/>
    <w:rsid w:val="00BD1FFB"/>
  </w:style>
  <w:style w:type="paragraph" w:customStyle="1" w:styleId="9E31477A687A41AF8F94E6F551D396B4">
    <w:name w:val="9E31477A687A41AF8F94E6F551D396B4"/>
    <w:rsid w:val="00BD1FFB"/>
  </w:style>
  <w:style w:type="paragraph" w:customStyle="1" w:styleId="0CACF0DEB0B1437CBAD2E14872D7DA94">
    <w:name w:val="0CACF0DEB0B1437CBAD2E14872D7DA94"/>
    <w:rsid w:val="00BD1FFB"/>
  </w:style>
  <w:style w:type="paragraph" w:customStyle="1" w:styleId="0E600CCB83BC49E19BD6099F507CE597">
    <w:name w:val="0E600CCB83BC49E19BD6099F507CE597"/>
    <w:rsid w:val="00BD1FFB"/>
  </w:style>
  <w:style w:type="paragraph" w:customStyle="1" w:styleId="2032E7992D43469B86E12641670C3C41">
    <w:name w:val="2032E7992D43469B86E12641670C3C41"/>
    <w:rsid w:val="00BD1FFB"/>
  </w:style>
  <w:style w:type="paragraph" w:customStyle="1" w:styleId="7757A364B7134DDABE05E1391E667A28">
    <w:name w:val="7757A364B7134DDABE05E1391E667A28"/>
    <w:rsid w:val="00BD1FFB"/>
  </w:style>
  <w:style w:type="paragraph" w:customStyle="1" w:styleId="64D0D07849C346AB8B4FF18EFB975A5C">
    <w:name w:val="64D0D07849C346AB8B4FF18EFB975A5C"/>
    <w:rsid w:val="00BD1FFB"/>
  </w:style>
  <w:style w:type="paragraph" w:customStyle="1" w:styleId="ACB37DFF066447D3B8D025C8996BE989">
    <w:name w:val="ACB37DFF066447D3B8D025C8996BE989"/>
    <w:rsid w:val="00BD1FFB"/>
  </w:style>
  <w:style w:type="paragraph" w:customStyle="1" w:styleId="CED4626E85604701A01D154DDCF60F44">
    <w:name w:val="CED4626E85604701A01D154DDCF60F44"/>
    <w:rsid w:val="00BD1FFB"/>
  </w:style>
  <w:style w:type="paragraph" w:customStyle="1" w:styleId="D49867A5AFE649D6A18B0B1C07383EDE">
    <w:name w:val="D49867A5AFE649D6A18B0B1C07383EDE"/>
    <w:rsid w:val="00BD1FFB"/>
  </w:style>
  <w:style w:type="paragraph" w:customStyle="1" w:styleId="5E4D43E1617D4A9C839928368A3D6919">
    <w:name w:val="5E4D43E1617D4A9C839928368A3D6919"/>
    <w:rsid w:val="00BD1FFB"/>
  </w:style>
  <w:style w:type="paragraph" w:customStyle="1" w:styleId="EB7294065488466CAA0F8994C0622FEC">
    <w:name w:val="EB7294065488466CAA0F8994C0622FEC"/>
    <w:rsid w:val="00BD1FFB"/>
  </w:style>
  <w:style w:type="paragraph" w:customStyle="1" w:styleId="E5270D1F43CA41D4B502A6909E3ABAA7">
    <w:name w:val="E5270D1F43CA41D4B502A6909E3ABAA7"/>
    <w:rsid w:val="00BD1FFB"/>
  </w:style>
  <w:style w:type="paragraph" w:customStyle="1" w:styleId="2A11AF9E73DA4A0B998B30803B0D20BA">
    <w:name w:val="2A11AF9E73DA4A0B998B30803B0D20BA"/>
    <w:rsid w:val="00BD1FFB"/>
  </w:style>
  <w:style w:type="paragraph" w:customStyle="1" w:styleId="79EB8CB97E204DA68B3CB39997301128">
    <w:name w:val="79EB8CB97E204DA68B3CB39997301128"/>
    <w:rsid w:val="00BD1FFB"/>
  </w:style>
  <w:style w:type="paragraph" w:customStyle="1" w:styleId="1B34F321220F483E9EFB7402E8BA9FED">
    <w:name w:val="1B34F321220F483E9EFB7402E8BA9FED"/>
    <w:rsid w:val="00BD1FFB"/>
  </w:style>
  <w:style w:type="paragraph" w:customStyle="1" w:styleId="7E6A7BA85C0F4CB38120B52413B05D02">
    <w:name w:val="7E6A7BA85C0F4CB38120B52413B05D02"/>
    <w:rsid w:val="00BD1FFB"/>
  </w:style>
  <w:style w:type="paragraph" w:customStyle="1" w:styleId="17819DC61A2D4A42A8606A9D9A87315F">
    <w:name w:val="17819DC61A2D4A42A8606A9D9A87315F"/>
    <w:rsid w:val="00BD1FFB"/>
  </w:style>
  <w:style w:type="paragraph" w:customStyle="1" w:styleId="7AF3C52F36E14336856632451FBA624C">
    <w:name w:val="7AF3C52F36E14336856632451FBA624C"/>
    <w:rsid w:val="00BD1FFB"/>
  </w:style>
  <w:style w:type="paragraph" w:customStyle="1" w:styleId="F170DC18455240BB8CB9935D12D53000">
    <w:name w:val="F170DC18455240BB8CB9935D12D53000"/>
    <w:rsid w:val="00BD1FFB"/>
  </w:style>
  <w:style w:type="paragraph" w:customStyle="1" w:styleId="2CE4F870C4D74599A9DD797C2C5BA250">
    <w:name w:val="2CE4F870C4D74599A9DD797C2C5BA250"/>
    <w:rsid w:val="00BD1FFB"/>
  </w:style>
  <w:style w:type="paragraph" w:customStyle="1" w:styleId="65B6B29FA7714C08B872AE03FD715D4E">
    <w:name w:val="65B6B29FA7714C08B872AE03FD715D4E"/>
    <w:rsid w:val="00BD1FFB"/>
  </w:style>
  <w:style w:type="paragraph" w:customStyle="1" w:styleId="FB80DD9D18294F61A84FC213538C7F57">
    <w:name w:val="FB80DD9D18294F61A84FC213538C7F57"/>
    <w:rsid w:val="00BD1FFB"/>
  </w:style>
  <w:style w:type="paragraph" w:customStyle="1" w:styleId="3D668F4E880F4F8C80269902F2700BFC">
    <w:name w:val="3D668F4E880F4F8C80269902F2700BFC"/>
    <w:rsid w:val="00BD1FFB"/>
  </w:style>
  <w:style w:type="paragraph" w:customStyle="1" w:styleId="FBDDF60B485440B19BDD83EA2E82FCF1">
    <w:name w:val="FBDDF60B485440B19BDD83EA2E82FCF1"/>
    <w:rsid w:val="00BD1FFB"/>
  </w:style>
  <w:style w:type="paragraph" w:customStyle="1" w:styleId="8B6CC14B5BEF4D52A9A567ADDA564E3F">
    <w:name w:val="8B6CC14B5BEF4D52A9A567ADDA564E3F"/>
    <w:rsid w:val="00BD1FFB"/>
  </w:style>
  <w:style w:type="paragraph" w:customStyle="1" w:styleId="505A4E27111A48E9A77EFA3E058DEF06">
    <w:name w:val="505A4E27111A48E9A77EFA3E058DEF06"/>
    <w:rsid w:val="00BD1FFB"/>
  </w:style>
  <w:style w:type="paragraph" w:customStyle="1" w:styleId="B1218326EEB1491DB8E6570EEC5E4E74">
    <w:name w:val="B1218326EEB1491DB8E6570EEC5E4E74"/>
    <w:rsid w:val="00BD1FFB"/>
  </w:style>
  <w:style w:type="paragraph" w:customStyle="1" w:styleId="2DEC7A4796984AA3A0887D00F4AA0586">
    <w:name w:val="2DEC7A4796984AA3A0887D00F4AA0586"/>
    <w:rsid w:val="00BD1FFB"/>
  </w:style>
  <w:style w:type="paragraph" w:customStyle="1" w:styleId="9983C216BAC94F06BEA09EE4F711F0DF">
    <w:name w:val="9983C216BAC94F06BEA09EE4F711F0DF"/>
    <w:rsid w:val="00BD1FFB"/>
  </w:style>
  <w:style w:type="paragraph" w:customStyle="1" w:styleId="B1B3F806CDE442DBB612E337DB716980">
    <w:name w:val="B1B3F806CDE442DBB612E337DB716980"/>
    <w:rsid w:val="00BD1FFB"/>
  </w:style>
  <w:style w:type="paragraph" w:customStyle="1" w:styleId="D87195FCA40F434BA35F114153F93360">
    <w:name w:val="D87195FCA40F434BA35F114153F93360"/>
    <w:rsid w:val="00BD1FFB"/>
  </w:style>
  <w:style w:type="paragraph" w:customStyle="1" w:styleId="5F50F3D20278472A97FFB5F4BCDBA40C">
    <w:name w:val="5F50F3D20278472A97FFB5F4BCDBA40C"/>
    <w:rsid w:val="00BD1FFB"/>
  </w:style>
  <w:style w:type="paragraph" w:customStyle="1" w:styleId="E331F16C32734B3AA8490C0E185C6C90">
    <w:name w:val="E331F16C32734B3AA8490C0E185C6C90"/>
    <w:rsid w:val="00BD1FFB"/>
  </w:style>
  <w:style w:type="paragraph" w:customStyle="1" w:styleId="59D55D4E8F37475BB445C163726F9B381">
    <w:name w:val="59D55D4E8F37475BB445C163726F9B381"/>
    <w:rsid w:val="00DD1EAA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67FA7387D6F942E19D920B9F1665E4FB1">
    <w:name w:val="67FA7387D6F942E19D920B9F1665E4FB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95CB30CA2D04CF681897958B897DA951">
    <w:name w:val="395CB30CA2D04CF681897958B897DA95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6F2B56253F534962A2521642EA14A9B31">
    <w:name w:val="6F2B56253F534962A2521642EA14A9B3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28D5F968BE984ED4B29FE182F3558CDE1">
    <w:name w:val="28D5F968BE984ED4B29FE182F3558CDE1"/>
    <w:rsid w:val="00DD1EAA"/>
    <w:pPr>
      <w:widowControl w:val="0"/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9C1E95727FDA4D5F8D8951190B4AD7B81">
    <w:name w:val="9C1E95727FDA4D5F8D8951190B4AD7B81"/>
    <w:rsid w:val="00DD1EAA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6FD08CF057A140F1B41BCB00C787D4E01">
    <w:name w:val="6FD08CF057A140F1B41BCB00C787D4E01"/>
    <w:rsid w:val="00DD1EAA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74EAA7DD27694B0B803A946B3057C1321">
    <w:name w:val="74EAA7DD27694B0B803A946B3057C132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CD1FFE33A7D47819B4EC8D72CAC9AA01">
    <w:name w:val="BCD1FFE33A7D47819B4EC8D72CAC9AA0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AD268BE9C664D498118D5910D91445C1">
    <w:name w:val="3AD268BE9C664D498118D5910D91445C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0CACF0DEB0B1437CBAD2E14872D7DA941">
    <w:name w:val="0CACF0DEB0B1437CBAD2E14872D7DA941"/>
    <w:rsid w:val="00DD1EAA"/>
    <w:pPr>
      <w:widowControl w:val="0"/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ACB37DFF066447D3B8D025C8996BE9891">
    <w:name w:val="ACB37DFF066447D3B8D025C8996BE9891"/>
    <w:rsid w:val="00DD1EAA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D49867A5AFE649D6A18B0B1C07383EDE1">
    <w:name w:val="D49867A5AFE649D6A18B0B1C07383EDE1"/>
    <w:rsid w:val="00DD1EAA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2A11AF9E73DA4A0B998B30803B0D20BA1">
    <w:name w:val="2A11AF9E73DA4A0B998B30803B0D20BA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17819DC61A2D4A42A8606A9D9A87315F1">
    <w:name w:val="17819DC61A2D4A42A8606A9D9A87315F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65B6B29FA7714C08B872AE03FD715D4E1">
    <w:name w:val="65B6B29FA7714C08B872AE03FD715D4E1"/>
    <w:rsid w:val="00DD1EAA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1218326EEB1491DB8E6570EEC5E4E741">
    <w:name w:val="B1218326EEB1491DB8E6570EEC5E4E741"/>
    <w:rsid w:val="00DD1EAA"/>
    <w:pPr>
      <w:widowControl w:val="0"/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5F50F3D20278472A97FFB5F4BCDBA40C1">
    <w:name w:val="5F50F3D20278472A97FFB5F4BCDBA40C1"/>
    <w:rsid w:val="00DD1EAA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245D7B0A481A4385A6339F2AADE66AEC">
    <w:name w:val="245D7B0A481A4385A6339F2AADE66AEC"/>
    <w:rsid w:val="00354CFE"/>
  </w:style>
  <w:style w:type="paragraph" w:customStyle="1" w:styleId="0F276FA2D28F4DEA8E531FBD242C8644">
    <w:name w:val="0F276FA2D28F4DEA8E531FBD242C8644"/>
    <w:rsid w:val="00354CFE"/>
  </w:style>
  <w:style w:type="paragraph" w:customStyle="1" w:styleId="153F5CA7750C4C4992E5705EF5A04DE3">
    <w:name w:val="153F5CA7750C4C4992E5705EF5A04DE3"/>
    <w:rsid w:val="00354CFE"/>
  </w:style>
  <w:style w:type="paragraph" w:customStyle="1" w:styleId="DB270D61DFB94E1BBB7923A4D13AB4E9">
    <w:name w:val="DB270D61DFB94E1BBB7923A4D13AB4E9"/>
    <w:rsid w:val="00354CFE"/>
  </w:style>
  <w:style w:type="paragraph" w:customStyle="1" w:styleId="59D55D4E8F37475BB445C163726F9B382">
    <w:name w:val="59D55D4E8F37475BB445C163726F9B382"/>
    <w:rsid w:val="0027378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67FA7387D6F942E19D920B9F1665E4FB2">
    <w:name w:val="67FA7387D6F942E19D920B9F1665E4FB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95CB30CA2D04CF681897958B897DA952">
    <w:name w:val="395CB30CA2D04CF681897958B897DA95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6F2B56253F534962A2521642EA14A9B32">
    <w:name w:val="6F2B56253F534962A2521642EA14A9B3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9C1E95727FDA4D5F8D8951190B4AD7B82">
    <w:name w:val="9C1E95727FDA4D5F8D8951190B4AD7B82"/>
    <w:rsid w:val="0027378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6FD08CF057A140F1B41BCB00C787D4E02">
    <w:name w:val="6FD08CF057A140F1B41BCB00C787D4E02"/>
    <w:rsid w:val="0027378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74EAA7DD27694B0B803A946B3057C1322">
    <w:name w:val="74EAA7DD27694B0B803A946B3057C132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CD1FFE33A7D47819B4EC8D72CAC9AA02">
    <w:name w:val="BCD1FFE33A7D47819B4EC8D72CAC9AA0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AD268BE9C664D498118D5910D91445C2">
    <w:name w:val="3AD268BE9C664D498118D5910D91445C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ACB37DFF066447D3B8D025C8996BE9892">
    <w:name w:val="ACB37DFF066447D3B8D025C8996BE9892"/>
    <w:rsid w:val="0027378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D49867A5AFE649D6A18B0B1C07383EDE2">
    <w:name w:val="D49867A5AFE649D6A18B0B1C07383EDE2"/>
    <w:rsid w:val="0027378B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2A11AF9E73DA4A0B998B30803B0D20BA2">
    <w:name w:val="2A11AF9E73DA4A0B998B30803B0D20BA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17819DC61A2D4A42A8606A9D9A87315F2">
    <w:name w:val="17819DC61A2D4A42A8606A9D9A87315F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65B6B29FA7714C08B872AE03FD715D4E2">
    <w:name w:val="65B6B29FA7714C08B872AE03FD715D4E2"/>
    <w:rsid w:val="0027378B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5F50F3D20278472A97FFB5F4BCDBA40C2">
    <w:name w:val="5F50F3D20278472A97FFB5F4BCDBA40C2"/>
    <w:rsid w:val="0027378B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000EC7DDB03742BAA0302F976FC2362D1">
    <w:name w:val="000EC7DDB03742BAA0302F976FC2362D1"/>
    <w:rsid w:val="005F4379"/>
    <w:pPr>
      <w:widowControl w:val="0"/>
      <w:autoSpaceDE w:val="0"/>
      <w:autoSpaceDN w:val="0"/>
      <w:spacing w:after="0" w:line="216" w:lineRule="auto"/>
      <w:outlineLvl w:val="0"/>
    </w:pPr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paragraph" w:customStyle="1" w:styleId="20FF485F44684F668B2ADFD6D9554EC81">
    <w:name w:val="20FF485F44684F668B2ADFD6D9554EC81"/>
    <w:rsid w:val="005F4379"/>
    <w:pPr>
      <w:widowControl w:val="0"/>
      <w:autoSpaceDE w:val="0"/>
      <w:autoSpaceDN w:val="0"/>
      <w:spacing w:after="0" w:line="240" w:lineRule="auto"/>
      <w:outlineLvl w:val="1"/>
    </w:pPr>
    <w:rPr>
      <w:rFonts w:asciiTheme="majorHAnsi" w:eastAsia="Arial" w:hAnsiTheme="majorHAnsi" w:cs="Arial"/>
      <w:sz w:val="40"/>
      <w:szCs w:val="16"/>
      <w:lang w:bidi="en-US"/>
    </w:rPr>
  </w:style>
  <w:style w:type="paragraph" w:customStyle="1" w:styleId="5C4591D4E398491DA2B5AB6B07483B1A1">
    <w:name w:val="5C4591D4E398491DA2B5AB6B07483B1A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59D55D4E8F37475BB445C163726F9B383">
    <w:name w:val="59D55D4E8F37475BB445C163726F9B383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62ED5DB860C54F96B3C1CD78E68EAD781">
    <w:name w:val="62ED5DB860C54F96B3C1CD78E68EAD78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858633C27BA64C7293F40C323531E0D41">
    <w:name w:val="858633C27BA64C7293F40C323531E0D4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FE6E01F553E24490B6DAC7A43F5205401">
    <w:name w:val="FE6E01F553E24490B6DAC7A43F520540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character" w:customStyle="1" w:styleId="Bedrijfsnaam">
    <w:name w:val="Bedrijfsnaam"/>
    <w:basedOn w:val="Standaardalinea-lettertype"/>
    <w:uiPriority w:val="1"/>
    <w:qFormat/>
    <w:rsid w:val="005F4379"/>
    <w:rPr>
      <w:i/>
    </w:rPr>
  </w:style>
  <w:style w:type="paragraph" w:customStyle="1" w:styleId="67FA7387D6F942E19D920B9F1665E4FB3">
    <w:name w:val="67FA7387D6F942E19D920B9F1665E4FB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FEAD30E12870402FBF48AC2D613BFAF71">
    <w:name w:val="FEAD30E12870402FBF48AC2D613BFAF7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5F97E900FF9640CF9D63F027D476436F1">
    <w:name w:val="5F97E900FF9640CF9D63F027D476436F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015FF35901844791A564F8066B3094CB1">
    <w:name w:val="015FF35901844791A564F8066B3094CB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95CB30CA2D04CF681897958B897DA953">
    <w:name w:val="395CB30CA2D04CF681897958B897DA95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67BD192727740D4A0233100325F93D41">
    <w:name w:val="B67BD192727740D4A0233100325F93D4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325F7E4C77054024A2C17D540689D0CB1">
    <w:name w:val="325F7E4C77054024A2C17D540689D0CB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AA1AC64570764F2C9A69045F371549171">
    <w:name w:val="AA1AC64570764F2C9A69045F37154917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6F2B56253F534962A2521642EA14A9B33">
    <w:name w:val="6F2B56253F534962A2521642EA14A9B3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5C46AB9491C4F46940942626506E6A01">
    <w:name w:val="35C46AB9491C4F46940942626506E6A0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B37FB8E066274675843BADE732BDAED41">
    <w:name w:val="B37FB8E066274675843BADE732BDAED4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3A0A158B4E0743D69F612592A39507981">
    <w:name w:val="3A0A158B4E0743D69F612592A3950798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10331D1AEC4D4BBB8BF875CA64766C781">
    <w:name w:val="10331D1AEC4D4BBB8BF875CA64766C781"/>
    <w:rsid w:val="005F4379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5FFAFBB1C06A4A059A48AFBA449E90E11">
    <w:name w:val="5FFAFBB1C06A4A059A48AFBA449E90E1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Opsommingstekensvoorvaardigheden">
    <w:name w:val="Opsommingstekens voor vaardigheden"/>
    <w:basedOn w:val="Opsommingstekensvaardigheden"/>
    <w:qFormat/>
    <w:rsid w:val="005F4379"/>
  </w:style>
  <w:style w:type="paragraph" w:customStyle="1" w:styleId="Opsommingstekensvaardigheden">
    <w:name w:val="Opsommingstekens vaardigheden"/>
    <w:basedOn w:val="Standaard"/>
    <w:semiHidden/>
    <w:qFormat/>
    <w:rsid w:val="005F4379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paragraph" w:customStyle="1" w:styleId="DB270D61DFB94E1BBB7923A4D13AB4E91">
    <w:name w:val="DB270D61DFB94E1BBB7923A4D13AB4E91"/>
    <w:rsid w:val="005F4379"/>
    <w:pPr>
      <w:widowControl w:val="0"/>
      <w:numPr>
        <w:numId w:val="5"/>
      </w:numPr>
      <w:tabs>
        <w:tab w:val="clear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7DC03AE34E4445AB81FCC92FD7815C851">
    <w:name w:val="7DC03AE34E4445AB81FCC92FD7815C85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7FB69B14448B4FF2AC703C3A25618CB21">
    <w:name w:val="7FB69B14448B4FF2AC703C3A25618CB2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CF22D6AA266A4854A0E141E7282BDE131">
    <w:name w:val="CF22D6AA266A4854A0E141E7282BDE13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2BD30BFF5D2C481AB80A77184D9B82C41">
    <w:name w:val="2BD30BFF5D2C481AB80A77184D9B82C4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9C1E95727FDA4D5F8D8951190B4AD7B83">
    <w:name w:val="9C1E95727FDA4D5F8D8951190B4AD7B83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56D82D0F8C694366AFAB50FF81F3CE771">
    <w:name w:val="56D82D0F8C694366AFAB50FF81F3CE77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278D91D208AB449B9C912C25F6C237F51">
    <w:name w:val="278D91D208AB449B9C912C25F6C237F51"/>
    <w:rsid w:val="005F4379"/>
    <w:pPr>
      <w:widowControl w:val="0"/>
      <w:autoSpaceDE w:val="0"/>
      <w:autoSpaceDN w:val="0"/>
      <w:spacing w:after="0" w:line="216" w:lineRule="auto"/>
      <w:outlineLvl w:val="0"/>
    </w:pPr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paragraph" w:customStyle="1" w:styleId="0F414C15FBE2407AB191A75086DD8F251">
    <w:name w:val="0F414C15FBE2407AB191A75086DD8F251"/>
    <w:rsid w:val="005F4379"/>
    <w:pPr>
      <w:widowControl w:val="0"/>
      <w:autoSpaceDE w:val="0"/>
      <w:autoSpaceDN w:val="0"/>
      <w:spacing w:after="0" w:line="240" w:lineRule="auto"/>
      <w:outlineLvl w:val="1"/>
    </w:pPr>
    <w:rPr>
      <w:rFonts w:asciiTheme="majorHAnsi" w:eastAsia="Arial" w:hAnsiTheme="majorHAnsi" w:cs="Arial"/>
      <w:sz w:val="40"/>
      <w:szCs w:val="16"/>
      <w:lang w:bidi="en-US"/>
    </w:rPr>
  </w:style>
  <w:style w:type="paragraph" w:customStyle="1" w:styleId="0C2A705B566941EF911C92EEF46028EB1">
    <w:name w:val="0C2A705B566941EF911C92EEF46028EB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6FD08CF057A140F1B41BCB00C787D4E03">
    <w:name w:val="6FD08CF057A140F1B41BCB00C787D4E03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B808874DFE034C3497E2CD783C8BA0FC1">
    <w:name w:val="B808874DFE034C3497E2CD783C8BA0FC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EE1EF36CED5D403B9395D714D0C4D16C1">
    <w:name w:val="EE1EF36CED5D403B9395D714D0C4D16C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511E73B1288E4EDDB2900D323FE00D7D1">
    <w:name w:val="511E73B1288E4EDDB2900D323FE00D7D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74EAA7DD27694B0B803A946B3057C1323">
    <w:name w:val="74EAA7DD27694B0B803A946B3057C132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77A43DFD606B4573A22C484DE51BC1511">
    <w:name w:val="77A43DFD606B4573A22C484DE51BC151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4AC53331241347B5A171794DD43902971">
    <w:name w:val="4AC53331241347B5A171794DD4390297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F77D654DEFC8406986760EC7FE9BEBA91">
    <w:name w:val="F77D654DEFC8406986760EC7FE9BEBA9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CD1FFE33A7D47819B4EC8D72CAC9AA03">
    <w:name w:val="BCD1FFE33A7D47819B4EC8D72CAC9AA0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13D24BBA99840E08C754B3485C5ED511">
    <w:name w:val="B13D24BBA99840E08C754B3485C5ED51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EF760E27C6414EB0B94F569D49B151461">
    <w:name w:val="EF760E27C6414EB0B94F569D49B15146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BC7A3122F302402A8C7208E07DA1E9031">
    <w:name w:val="BC7A3122F302402A8C7208E07DA1E903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3AD268BE9C664D498118D5910D91445C3">
    <w:name w:val="3AD268BE9C664D498118D5910D91445C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30DAEC475164AE68C63548707BEBC021">
    <w:name w:val="B30DAEC475164AE68C63548707BEBC02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91CDF631FD84409FAF2BB6E7442963011">
    <w:name w:val="91CDF631FD84409FAF2BB6E744296301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460463F94C494F54BAC2F434E7DAB3581">
    <w:name w:val="460463F94C494F54BAC2F434E7DAB358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8D82959B87C042F680E50B26499AE8491">
    <w:name w:val="8D82959B87C042F680E50B26499AE8491"/>
    <w:rsid w:val="005F4379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9E31477A687A41AF8F94E6F551D396B41">
    <w:name w:val="9E31477A687A41AF8F94E6F551D396B4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153F5CA7750C4C4992E5705EF5A04DE31">
    <w:name w:val="153F5CA7750C4C4992E5705EF5A04DE31"/>
    <w:rsid w:val="005F4379"/>
    <w:pPr>
      <w:widowControl w:val="0"/>
      <w:numPr>
        <w:numId w:val="5"/>
      </w:numPr>
      <w:tabs>
        <w:tab w:val="clear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0E600CCB83BC49E19BD6099F507CE5971">
    <w:name w:val="0E600CCB83BC49E19BD6099F507CE597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2032E7992D43469B86E12641670C3C411">
    <w:name w:val="2032E7992D43469B86E12641670C3C41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7757A364B7134DDABE05E1391E667A281">
    <w:name w:val="7757A364B7134DDABE05E1391E667A28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64D0D07849C346AB8B4FF18EFB975A5C1">
    <w:name w:val="64D0D07849C346AB8B4FF18EFB975A5C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ACB37DFF066447D3B8D025C8996BE9893">
    <w:name w:val="ACB37DFF066447D3B8D025C8996BE9893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CED4626E85604701A01D154DDCF60F441">
    <w:name w:val="CED4626E85604701A01D154DDCF60F44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8A55C7037ECC430599D71E1F55A0327B1">
    <w:name w:val="8A55C7037ECC430599D71E1F55A0327B1"/>
    <w:rsid w:val="005F4379"/>
    <w:pPr>
      <w:widowControl w:val="0"/>
      <w:autoSpaceDE w:val="0"/>
      <w:autoSpaceDN w:val="0"/>
      <w:spacing w:after="0" w:line="216" w:lineRule="auto"/>
      <w:outlineLvl w:val="0"/>
    </w:pPr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paragraph" w:customStyle="1" w:styleId="DB8012636F9D43A2BE7EC866DA0944381">
    <w:name w:val="DB8012636F9D43A2BE7EC866DA0944381"/>
    <w:rsid w:val="005F4379"/>
    <w:pPr>
      <w:widowControl w:val="0"/>
      <w:autoSpaceDE w:val="0"/>
      <w:autoSpaceDN w:val="0"/>
      <w:spacing w:after="0" w:line="240" w:lineRule="auto"/>
      <w:outlineLvl w:val="1"/>
    </w:pPr>
    <w:rPr>
      <w:rFonts w:asciiTheme="majorHAnsi" w:eastAsia="Arial" w:hAnsiTheme="majorHAnsi" w:cs="Arial"/>
      <w:sz w:val="40"/>
      <w:szCs w:val="16"/>
      <w:lang w:bidi="en-US"/>
    </w:rPr>
  </w:style>
  <w:style w:type="paragraph" w:customStyle="1" w:styleId="D43D67D118834CF9B21CC3A3FE7AB8A21">
    <w:name w:val="D43D67D118834CF9B21CC3A3FE7AB8A2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D49867A5AFE649D6A18B0B1C07383EDE3">
    <w:name w:val="D49867A5AFE649D6A18B0B1C07383EDE3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5E4D43E1617D4A9C839928368A3D69191">
    <w:name w:val="5E4D43E1617D4A9C839928368A3D6919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EB7294065488466CAA0F8994C0622FEC1">
    <w:name w:val="EB7294065488466CAA0F8994C0622FEC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E5270D1F43CA41D4B502A6909E3ABAA71">
    <w:name w:val="E5270D1F43CA41D4B502A6909E3ABAA7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2A11AF9E73DA4A0B998B30803B0D20BA3">
    <w:name w:val="2A11AF9E73DA4A0B998B30803B0D20BA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79EB8CB97E204DA68B3CB399973011281">
    <w:name w:val="79EB8CB97E204DA68B3CB39997301128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1B34F321220F483E9EFB7402E8BA9FED1">
    <w:name w:val="1B34F321220F483E9EFB7402E8BA9FED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7E6A7BA85C0F4CB38120B52413B05D021">
    <w:name w:val="7E6A7BA85C0F4CB38120B52413B05D02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17819DC61A2D4A42A8606A9D9A87315F3">
    <w:name w:val="17819DC61A2D4A42A8606A9D9A87315F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7AF3C52F36E14336856632451FBA624C1">
    <w:name w:val="7AF3C52F36E14336856632451FBA624C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F170DC18455240BB8CB9935D12D530001">
    <w:name w:val="F170DC18455240BB8CB9935D12D53000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2CE4F870C4D74599A9DD797C2C5BA2501">
    <w:name w:val="2CE4F870C4D74599A9DD797C2C5BA250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65B6B29FA7714C08B872AE03FD715D4E3">
    <w:name w:val="65B6B29FA7714C08B872AE03FD715D4E3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FB80DD9D18294F61A84FC213538C7F571">
    <w:name w:val="FB80DD9D18294F61A84FC213538C7F571"/>
    <w:rsid w:val="005F4379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  <w:style w:type="paragraph" w:customStyle="1" w:styleId="3D668F4E880F4F8C80269902F2700BFC1">
    <w:name w:val="3D668F4E880F4F8C80269902F2700BFC1"/>
    <w:rsid w:val="005F4379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FBDDF60B485440B19BDD83EA2E82FCF11">
    <w:name w:val="FBDDF60B485440B19BDD83EA2E82FCF11"/>
    <w:rsid w:val="005F4379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8B6CC14B5BEF4D52A9A567ADDA564E3F1">
    <w:name w:val="8B6CC14B5BEF4D52A9A567ADDA564E3F1"/>
    <w:rsid w:val="005F4379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505A4E27111A48E9A77EFA3E058DEF061">
    <w:name w:val="505A4E27111A48E9A77EFA3E058DEF06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0F276FA2D28F4DEA8E531FBD242C86441">
    <w:name w:val="0F276FA2D28F4DEA8E531FBD242C86441"/>
    <w:rsid w:val="005F4379"/>
    <w:pPr>
      <w:widowControl w:val="0"/>
      <w:numPr>
        <w:numId w:val="5"/>
      </w:numPr>
      <w:tabs>
        <w:tab w:val="clear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2DEC7A4796984AA3A0887D00F4AA05861">
    <w:name w:val="2DEC7A4796984AA3A0887D00F4AA05861"/>
    <w:rsid w:val="005F4379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9983C216BAC94F06BEA09EE4F711F0DF1">
    <w:name w:val="9983C216BAC94F06BEA09EE4F711F0DF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B1B3F806CDE442DBB612E337DB7169801">
    <w:name w:val="B1B3F806CDE442DBB612E337DB716980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D87195FCA40F434BA35F114153F933601">
    <w:name w:val="D87195FCA40F434BA35F114153F93360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5F50F3D20278472A97FFB5F4BCDBA40C3">
    <w:name w:val="5F50F3D20278472A97FFB5F4BCDBA40C3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customStyle="1" w:styleId="E331F16C32734B3AA8490C0E185C6C901">
    <w:name w:val="E331F16C32734B3AA8490C0E185C6C901"/>
    <w:rsid w:val="005F4379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D871FE-3A8A-4568-A48F-A12713798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294789-B1C3-4153-817D-CC7CC925EFF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FA55E27-1DA5-411E-BC1A-38045EC8B9A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Bati, Ibrahim</dc:creator>
  <keywords/>
  <dc:description/>
  <lastModifiedBy>Bati, Ibrahim</lastModifiedBy>
  <dcterms:created xsi:type="dcterms:W3CDTF">2023-09-04T19:50:48.0093589Z</dcterms:created>
  <dcterms:modified xsi:type="dcterms:W3CDTF">2023-09-04T20:26:19.4014853Z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